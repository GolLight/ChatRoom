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FEA8B" w14:textId="77777777" w:rsidR="00497329" w:rsidRDefault="00497329" w:rsidP="00114C80">
      <w:pPr>
        <w:spacing w:line="360" w:lineRule="auto"/>
        <w:jc w:val="center"/>
        <w:rPr>
          <w:rFonts w:ascii="楷体_GB2312" w:eastAsia="楷体_GB2312" w:hAnsi="宋体" w:cs="Times New Roman"/>
          <w:b/>
          <w:bCs/>
          <w:shadow/>
          <w:sz w:val="52"/>
          <w:szCs w:val="24"/>
        </w:rPr>
      </w:pPr>
    </w:p>
    <w:p w14:paraId="3B058673" w14:textId="77777777" w:rsidR="00497329" w:rsidRDefault="00497329" w:rsidP="00114C80">
      <w:pPr>
        <w:spacing w:line="360" w:lineRule="auto"/>
        <w:jc w:val="center"/>
        <w:rPr>
          <w:rFonts w:ascii="楷体_GB2312" w:eastAsia="楷体_GB2312" w:hAnsi="宋体" w:cs="Times New Roman"/>
          <w:b/>
          <w:bCs/>
          <w:shadow/>
          <w:sz w:val="84"/>
          <w:szCs w:val="24"/>
        </w:rPr>
      </w:pPr>
      <w:r w:rsidRPr="00497329">
        <w:rPr>
          <w:rFonts w:ascii="楷体_GB2312" w:eastAsia="楷体_GB2312" w:hAnsi="宋体" w:cs="Times New Roman" w:hint="eastAsia"/>
          <w:b/>
          <w:bCs/>
          <w:shadow/>
          <w:sz w:val="84"/>
          <w:szCs w:val="24"/>
        </w:rPr>
        <w:t>详细</w:t>
      </w:r>
      <w:r w:rsidRPr="00497329">
        <w:rPr>
          <w:rFonts w:ascii="楷体_GB2312" w:eastAsia="楷体_GB2312" w:hAnsi="宋体" w:cs="Times New Roman"/>
          <w:b/>
          <w:bCs/>
          <w:shadow/>
          <w:sz w:val="84"/>
          <w:szCs w:val="24"/>
        </w:rPr>
        <w:t>设计</w:t>
      </w:r>
      <w:r w:rsidRPr="00497329">
        <w:rPr>
          <w:rFonts w:ascii="楷体_GB2312" w:eastAsia="楷体_GB2312" w:hAnsi="宋体" w:cs="Times New Roman" w:hint="eastAsia"/>
          <w:b/>
          <w:bCs/>
          <w:shadow/>
          <w:sz w:val="84"/>
          <w:szCs w:val="24"/>
        </w:rPr>
        <w:t>说明书</w:t>
      </w:r>
    </w:p>
    <w:p w14:paraId="5E03CD35" w14:textId="77777777" w:rsidR="00497329" w:rsidRDefault="00497329" w:rsidP="00114C80">
      <w:pPr>
        <w:spacing w:line="360" w:lineRule="auto"/>
        <w:jc w:val="center"/>
        <w:rPr>
          <w:rFonts w:ascii="楷体_GB2312" w:eastAsia="楷体_GB2312" w:hAnsi="宋体" w:cs="Times New Roman"/>
          <w:b/>
          <w:bCs/>
          <w:shadow/>
          <w:sz w:val="84"/>
          <w:szCs w:val="24"/>
        </w:rPr>
      </w:pPr>
    </w:p>
    <w:p w14:paraId="52E44584" w14:textId="77777777" w:rsidR="00497329" w:rsidRDefault="00497329" w:rsidP="00114C80">
      <w:pPr>
        <w:spacing w:line="360" w:lineRule="auto"/>
        <w:jc w:val="center"/>
        <w:rPr>
          <w:rFonts w:ascii="楷体_GB2312" w:eastAsia="楷体_GB2312" w:hAnsi="宋体" w:cs="Times New Roman"/>
          <w:b/>
          <w:bCs/>
          <w:shadow/>
          <w:sz w:val="84"/>
          <w:szCs w:val="24"/>
        </w:rPr>
      </w:pPr>
    </w:p>
    <w:p w14:paraId="1A4BBBF0" w14:textId="76D2C4B0" w:rsidR="00497329" w:rsidRDefault="00497329" w:rsidP="00114C80">
      <w:pPr>
        <w:spacing w:line="360" w:lineRule="auto"/>
        <w:jc w:val="center"/>
        <w:rPr>
          <w:rFonts w:hAnsi="宋体"/>
        </w:rPr>
      </w:pPr>
      <w:r>
        <w:rPr>
          <w:rFonts w:hAnsi="宋体" w:hint="eastAsia"/>
        </w:rPr>
        <w:t>版本：</w:t>
      </w:r>
      <w:r>
        <w:rPr>
          <w:rFonts w:hAnsi="宋体" w:hint="eastAsia"/>
        </w:rPr>
        <w:t>V0.</w:t>
      </w:r>
      <w:r w:rsidR="009A51E8">
        <w:rPr>
          <w:rFonts w:hAnsi="宋体" w:hint="eastAsia"/>
        </w:rPr>
        <w:t>1</w:t>
      </w:r>
    </w:p>
    <w:p w14:paraId="667597A3" w14:textId="77777777" w:rsidR="00497329" w:rsidRDefault="00497329" w:rsidP="00114C80">
      <w:pPr>
        <w:spacing w:line="360" w:lineRule="auto"/>
        <w:jc w:val="center"/>
        <w:rPr>
          <w:rFonts w:ascii="楷体_GB2312" w:eastAsia="楷体_GB2312" w:hAnsi="宋体" w:cs="Times New Roman"/>
          <w:b/>
          <w:bCs/>
          <w:shadow/>
          <w:sz w:val="84"/>
          <w:szCs w:val="24"/>
        </w:rPr>
      </w:pPr>
    </w:p>
    <w:p w14:paraId="484743EC" w14:textId="77777777" w:rsidR="00A1411D" w:rsidRDefault="00A1411D" w:rsidP="00114C80">
      <w:pPr>
        <w:spacing w:line="360" w:lineRule="auto"/>
        <w:jc w:val="center"/>
        <w:rPr>
          <w:rFonts w:ascii="楷体_GB2312" w:eastAsia="楷体_GB2312" w:hAnsi="宋体" w:cs="Times New Roman"/>
          <w:b/>
          <w:bCs/>
          <w:shadow/>
          <w:sz w:val="84"/>
          <w:szCs w:val="24"/>
        </w:rPr>
      </w:pPr>
    </w:p>
    <w:p w14:paraId="71058A4D" w14:textId="77777777" w:rsidR="00A1411D" w:rsidRDefault="00A1411D" w:rsidP="00114C80">
      <w:pPr>
        <w:spacing w:line="360" w:lineRule="auto"/>
        <w:jc w:val="center"/>
        <w:rPr>
          <w:rFonts w:ascii="楷体_GB2312" w:eastAsia="楷体_GB2312" w:hAnsi="宋体" w:cs="Times New Roman"/>
          <w:b/>
          <w:bCs/>
          <w:shadow/>
          <w:sz w:val="84"/>
          <w:szCs w:val="24"/>
        </w:rPr>
      </w:pPr>
    </w:p>
    <w:p w14:paraId="7C979671" w14:textId="77777777" w:rsidR="00A1411D" w:rsidRDefault="00A1411D" w:rsidP="00114C80">
      <w:pPr>
        <w:spacing w:line="360" w:lineRule="auto"/>
        <w:jc w:val="center"/>
        <w:rPr>
          <w:rFonts w:ascii="楷体_GB2312" w:eastAsia="楷体_GB2312" w:hAnsi="宋体" w:cs="Times New Roman"/>
          <w:b/>
          <w:bCs/>
          <w:shadow/>
          <w:sz w:val="84"/>
          <w:szCs w:val="24"/>
        </w:rPr>
      </w:pPr>
    </w:p>
    <w:p w14:paraId="5E737199" w14:textId="77777777" w:rsidR="00A1411D" w:rsidRDefault="00A1411D" w:rsidP="00114C80">
      <w:pPr>
        <w:spacing w:line="360" w:lineRule="auto"/>
        <w:jc w:val="center"/>
        <w:rPr>
          <w:rFonts w:ascii="楷体_GB2312" w:eastAsia="楷体_GB2312" w:hAnsi="宋体" w:cs="Times New Roman"/>
          <w:b/>
          <w:bCs/>
          <w:shadow/>
          <w:sz w:val="84"/>
          <w:szCs w:val="24"/>
        </w:rPr>
      </w:pPr>
    </w:p>
    <w:p w14:paraId="0DD9E0DD" w14:textId="77777777" w:rsidR="00A1411D" w:rsidRDefault="00A1411D" w:rsidP="00114C80">
      <w:pPr>
        <w:spacing w:line="360" w:lineRule="auto"/>
        <w:jc w:val="center"/>
        <w:rPr>
          <w:rFonts w:ascii="楷体_GB2312" w:eastAsia="楷体_GB2312" w:hAnsi="宋体" w:cs="Times New Roman"/>
          <w:b/>
          <w:bCs/>
          <w:shadow/>
          <w:sz w:val="84"/>
          <w:szCs w:val="24"/>
        </w:rPr>
      </w:pPr>
    </w:p>
    <w:p w14:paraId="7A942F6F" w14:textId="77777777" w:rsidR="00D864E6" w:rsidRDefault="00D864E6" w:rsidP="00000F7C"/>
    <w:p w14:paraId="21ECBB86" w14:textId="77777777" w:rsidR="00D864E6" w:rsidRDefault="00D864E6" w:rsidP="00000F7C"/>
    <w:p w14:paraId="11E2C372" w14:textId="77777777" w:rsidR="00D864E6" w:rsidRDefault="00D864E6" w:rsidP="00000F7C"/>
    <w:p w14:paraId="4370B5FE" w14:textId="77777777" w:rsidR="00D864E6" w:rsidRDefault="00D864E6" w:rsidP="00000F7C"/>
    <w:p w14:paraId="5602B959" w14:textId="77777777" w:rsidR="00000F7C" w:rsidRDefault="00000F7C" w:rsidP="00000F7C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lastRenderedPageBreak/>
        <w:t>文档修订记录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840"/>
        <w:gridCol w:w="2160"/>
        <w:gridCol w:w="1320"/>
        <w:gridCol w:w="960"/>
        <w:gridCol w:w="1320"/>
        <w:gridCol w:w="960"/>
      </w:tblGrid>
      <w:tr w:rsidR="00000F7C" w14:paraId="73DBFCCD" w14:textId="77777777" w:rsidTr="00B43382">
        <w:trPr>
          <w:cantSplit/>
        </w:trPr>
        <w:tc>
          <w:tcPr>
            <w:tcW w:w="1548" w:type="dxa"/>
            <w:shd w:val="clear" w:color="auto" w:fill="E6E6E6"/>
            <w:vAlign w:val="center"/>
          </w:tcPr>
          <w:p w14:paraId="418D70A3" w14:textId="77777777" w:rsidR="00000F7C" w:rsidRDefault="00000F7C" w:rsidP="00B43382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版本编号或者更改记录编号</w:t>
            </w:r>
          </w:p>
        </w:tc>
        <w:tc>
          <w:tcPr>
            <w:tcW w:w="840" w:type="dxa"/>
            <w:shd w:val="clear" w:color="auto" w:fill="E6E6E6"/>
            <w:vAlign w:val="center"/>
          </w:tcPr>
          <w:p w14:paraId="6A26E6DE" w14:textId="77777777" w:rsidR="00000F7C" w:rsidRDefault="00000F7C" w:rsidP="00B43382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*变化</w:t>
            </w:r>
          </w:p>
          <w:p w14:paraId="7173C1B1" w14:textId="77777777" w:rsidR="00000F7C" w:rsidRDefault="00000F7C" w:rsidP="00B43382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状态</w:t>
            </w:r>
          </w:p>
        </w:tc>
        <w:tc>
          <w:tcPr>
            <w:tcW w:w="2160" w:type="dxa"/>
            <w:shd w:val="clear" w:color="auto" w:fill="E6E6E6"/>
            <w:vAlign w:val="center"/>
          </w:tcPr>
          <w:p w14:paraId="00DA847D" w14:textId="77777777" w:rsidR="00000F7C" w:rsidRDefault="00000F7C" w:rsidP="00B43382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简要说明（变更内容和变更范围）</w:t>
            </w:r>
          </w:p>
        </w:tc>
        <w:tc>
          <w:tcPr>
            <w:tcW w:w="1320" w:type="dxa"/>
            <w:shd w:val="clear" w:color="auto" w:fill="E6E6E6"/>
            <w:vAlign w:val="center"/>
          </w:tcPr>
          <w:p w14:paraId="5A195326" w14:textId="77777777" w:rsidR="00000F7C" w:rsidRDefault="00000F7C" w:rsidP="00B43382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960" w:type="dxa"/>
            <w:shd w:val="clear" w:color="auto" w:fill="E6E6E6"/>
            <w:vAlign w:val="center"/>
          </w:tcPr>
          <w:p w14:paraId="1897CB4D" w14:textId="77777777" w:rsidR="00000F7C" w:rsidRDefault="00000F7C" w:rsidP="00B43382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变更人</w:t>
            </w:r>
          </w:p>
        </w:tc>
        <w:tc>
          <w:tcPr>
            <w:tcW w:w="1320" w:type="dxa"/>
            <w:shd w:val="clear" w:color="auto" w:fill="E6E6E6"/>
            <w:vAlign w:val="center"/>
          </w:tcPr>
          <w:p w14:paraId="125EF688" w14:textId="77777777" w:rsidR="00000F7C" w:rsidRDefault="00000F7C" w:rsidP="00B43382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审批日期</w:t>
            </w:r>
          </w:p>
        </w:tc>
        <w:tc>
          <w:tcPr>
            <w:tcW w:w="960" w:type="dxa"/>
            <w:shd w:val="clear" w:color="auto" w:fill="E6E6E6"/>
            <w:vAlign w:val="center"/>
          </w:tcPr>
          <w:p w14:paraId="602483AA" w14:textId="77777777" w:rsidR="00000F7C" w:rsidRDefault="00000F7C" w:rsidP="00B43382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审批人</w:t>
            </w:r>
          </w:p>
        </w:tc>
      </w:tr>
      <w:tr w:rsidR="009A51E8" w14:paraId="0ABE47AD" w14:textId="77777777" w:rsidTr="00B43382">
        <w:trPr>
          <w:cantSplit/>
        </w:trPr>
        <w:tc>
          <w:tcPr>
            <w:tcW w:w="1548" w:type="dxa"/>
            <w:vAlign w:val="center"/>
          </w:tcPr>
          <w:p w14:paraId="597E41D4" w14:textId="77777777" w:rsidR="009A51E8" w:rsidRDefault="009A51E8" w:rsidP="009A51E8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V0.1</w:t>
            </w:r>
          </w:p>
        </w:tc>
        <w:tc>
          <w:tcPr>
            <w:tcW w:w="840" w:type="dxa"/>
            <w:vAlign w:val="center"/>
          </w:tcPr>
          <w:p w14:paraId="5BB03782" w14:textId="77777777" w:rsidR="009A51E8" w:rsidRDefault="009A51E8" w:rsidP="009A51E8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2160" w:type="dxa"/>
            <w:vAlign w:val="center"/>
          </w:tcPr>
          <w:p w14:paraId="124E59BC" w14:textId="77777777" w:rsidR="009A51E8" w:rsidRDefault="009A51E8" w:rsidP="009A51E8">
            <w:pPr>
              <w:pStyle w:val="xl24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rPr>
                <w:rFonts w:ascii="宋体" w:hAnsi="宋体"/>
                <w:kern w:val="2"/>
              </w:rPr>
            </w:pPr>
            <w:r>
              <w:rPr>
                <w:rFonts w:ascii="宋体" w:hAnsi="宋体" w:hint="eastAsia"/>
                <w:kern w:val="2"/>
              </w:rPr>
              <w:t>创建</w:t>
            </w:r>
          </w:p>
        </w:tc>
        <w:tc>
          <w:tcPr>
            <w:tcW w:w="1320" w:type="dxa"/>
            <w:vAlign w:val="center"/>
          </w:tcPr>
          <w:p w14:paraId="62D53D2A" w14:textId="49172123" w:rsidR="009A51E8" w:rsidRDefault="009A51E8" w:rsidP="009A51E8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2018-11-26</w:t>
            </w:r>
          </w:p>
        </w:tc>
        <w:tc>
          <w:tcPr>
            <w:tcW w:w="960" w:type="dxa"/>
            <w:vAlign w:val="center"/>
          </w:tcPr>
          <w:p w14:paraId="2998531E" w14:textId="3A703874" w:rsidR="009A51E8" w:rsidRDefault="009A51E8" w:rsidP="009A51E8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李益军</w:t>
            </w:r>
          </w:p>
        </w:tc>
        <w:tc>
          <w:tcPr>
            <w:tcW w:w="1320" w:type="dxa"/>
            <w:vAlign w:val="center"/>
          </w:tcPr>
          <w:p w14:paraId="53B97E17" w14:textId="1BE3C73C" w:rsidR="009A51E8" w:rsidRDefault="009A51E8" w:rsidP="009A51E8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2018-11-26</w:t>
            </w:r>
          </w:p>
        </w:tc>
        <w:tc>
          <w:tcPr>
            <w:tcW w:w="960" w:type="dxa"/>
            <w:vAlign w:val="center"/>
          </w:tcPr>
          <w:p w14:paraId="0E270A2E" w14:textId="0C5EFA8E" w:rsidR="009A51E8" w:rsidRDefault="009A51E8" w:rsidP="009A51E8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李益军</w:t>
            </w:r>
          </w:p>
        </w:tc>
      </w:tr>
      <w:tr w:rsidR="009A51E8" w14:paraId="39544401" w14:textId="77777777" w:rsidTr="00B43382">
        <w:trPr>
          <w:cantSplit/>
        </w:trPr>
        <w:tc>
          <w:tcPr>
            <w:tcW w:w="1548" w:type="dxa"/>
            <w:vAlign w:val="center"/>
          </w:tcPr>
          <w:p w14:paraId="40D07DD5" w14:textId="0ED090EC" w:rsidR="009A51E8" w:rsidRDefault="009A51E8" w:rsidP="009A51E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40" w:type="dxa"/>
            <w:vAlign w:val="center"/>
          </w:tcPr>
          <w:p w14:paraId="197820E2" w14:textId="7254604F" w:rsidR="009A51E8" w:rsidRDefault="009A51E8" w:rsidP="009A51E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160" w:type="dxa"/>
            <w:vAlign w:val="center"/>
          </w:tcPr>
          <w:p w14:paraId="30924309" w14:textId="29FFA7D8" w:rsidR="009A51E8" w:rsidRDefault="009A51E8" w:rsidP="009A51E8">
            <w:pPr>
              <w:pStyle w:val="xl24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rPr>
                <w:rFonts w:ascii="宋体" w:hAnsi="宋体"/>
                <w:kern w:val="2"/>
              </w:rPr>
            </w:pPr>
          </w:p>
        </w:tc>
        <w:tc>
          <w:tcPr>
            <w:tcW w:w="1320" w:type="dxa"/>
            <w:vAlign w:val="center"/>
          </w:tcPr>
          <w:p w14:paraId="76228E4D" w14:textId="4FD6C7BC" w:rsidR="009A51E8" w:rsidRDefault="009A51E8" w:rsidP="009A51E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60" w:type="dxa"/>
            <w:vAlign w:val="center"/>
          </w:tcPr>
          <w:p w14:paraId="26BA1E9A" w14:textId="32BEBE14" w:rsidR="009A51E8" w:rsidRDefault="009A51E8" w:rsidP="009A51E8">
            <w:pPr>
              <w:spacing w:line="360" w:lineRule="auto"/>
              <w:jc w:val="center"/>
              <w:rPr>
                <w:rFonts w:ascii="宋体" w:hAnsi="宋体"/>
              </w:rPr>
            </w:pPr>
            <w:bookmarkStart w:id="0" w:name="_GoBack"/>
            <w:bookmarkEnd w:id="0"/>
          </w:p>
        </w:tc>
        <w:tc>
          <w:tcPr>
            <w:tcW w:w="1320" w:type="dxa"/>
            <w:vAlign w:val="center"/>
          </w:tcPr>
          <w:p w14:paraId="4D34D2E2" w14:textId="77777777" w:rsidR="009A51E8" w:rsidRDefault="009A51E8" w:rsidP="009A51E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60" w:type="dxa"/>
            <w:vAlign w:val="center"/>
          </w:tcPr>
          <w:p w14:paraId="7E8B193D" w14:textId="77777777" w:rsidR="009A51E8" w:rsidRDefault="009A51E8" w:rsidP="009A51E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9A51E8" w14:paraId="0F557421" w14:textId="77777777" w:rsidTr="00B43382">
        <w:trPr>
          <w:cantSplit/>
        </w:trPr>
        <w:tc>
          <w:tcPr>
            <w:tcW w:w="1548" w:type="dxa"/>
            <w:vAlign w:val="center"/>
          </w:tcPr>
          <w:p w14:paraId="70C1A42A" w14:textId="77777777" w:rsidR="009A51E8" w:rsidRDefault="009A51E8" w:rsidP="009A51E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40" w:type="dxa"/>
            <w:vAlign w:val="center"/>
          </w:tcPr>
          <w:p w14:paraId="4FC3DC3D" w14:textId="77777777" w:rsidR="009A51E8" w:rsidRDefault="009A51E8" w:rsidP="009A51E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160" w:type="dxa"/>
            <w:vAlign w:val="center"/>
          </w:tcPr>
          <w:p w14:paraId="27E4E91A" w14:textId="77777777" w:rsidR="009A51E8" w:rsidRDefault="009A51E8" w:rsidP="009A51E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320" w:type="dxa"/>
            <w:vAlign w:val="center"/>
          </w:tcPr>
          <w:p w14:paraId="13CF553A" w14:textId="77777777" w:rsidR="009A51E8" w:rsidRDefault="009A51E8" w:rsidP="009A51E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60" w:type="dxa"/>
            <w:vAlign w:val="center"/>
          </w:tcPr>
          <w:p w14:paraId="14055030" w14:textId="77777777" w:rsidR="009A51E8" w:rsidRDefault="009A51E8" w:rsidP="009A51E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320" w:type="dxa"/>
            <w:vAlign w:val="center"/>
          </w:tcPr>
          <w:p w14:paraId="2AE20B2B" w14:textId="77777777" w:rsidR="009A51E8" w:rsidRDefault="009A51E8" w:rsidP="009A51E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60" w:type="dxa"/>
            <w:vAlign w:val="center"/>
          </w:tcPr>
          <w:p w14:paraId="3CD34045" w14:textId="77777777" w:rsidR="009A51E8" w:rsidRDefault="009A51E8" w:rsidP="009A51E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9A51E8" w14:paraId="08938988" w14:textId="77777777" w:rsidTr="00B43382">
        <w:trPr>
          <w:cantSplit/>
        </w:trPr>
        <w:tc>
          <w:tcPr>
            <w:tcW w:w="1548" w:type="dxa"/>
            <w:vAlign w:val="center"/>
          </w:tcPr>
          <w:p w14:paraId="5C54E064" w14:textId="77777777" w:rsidR="009A51E8" w:rsidRDefault="009A51E8" w:rsidP="009A51E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40" w:type="dxa"/>
            <w:vAlign w:val="center"/>
          </w:tcPr>
          <w:p w14:paraId="3F314454" w14:textId="77777777" w:rsidR="009A51E8" w:rsidRDefault="009A51E8" w:rsidP="009A51E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160" w:type="dxa"/>
            <w:vAlign w:val="center"/>
          </w:tcPr>
          <w:p w14:paraId="601728D9" w14:textId="77777777" w:rsidR="009A51E8" w:rsidRDefault="009A51E8" w:rsidP="009A51E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320" w:type="dxa"/>
            <w:vAlign w:val="center"/>
          </w:tcPr>
          <w:p w14:paraId="738700F8" w14:textId="77777777" w:rsidR="009A51E8" w:rsidRDefault="009A51E8" w:rsidP="009A51E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60" w:type="dxa"/>
            <w:vAlign w:val="center"/>
          </w:tcPr>
          <w:p w14:paraId="1D3D18C4" w14:textId="77777777" w:rsidR="009A51E8" w:rsidRDefault="009A51E8" w:rsidP="009A51E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320" w:type="dxa"/>
            <w:vAlign w:val="center"/>
          </w:tcPr>
          <w:p w14:paraId="4BEBD59E" w14:textId="77777777" w:rsidR="009A51E8" w:rsidRDefault="009A51E8" w:rsidP="009A51E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60" w:type="dxa"/>
            <w:vAlign w:val="center"/>
          </w:tcPr>
          <w:p w14:paraId="316EF401" w14:textId="77777777" w:rsidR="009A51E8" w:rsidRDefault="009A51E8" w:rsidP="009A51E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9A51E8" w14:paraId="66555919" w14:textId="77777777" w:rsidTr="00B43382">
        <w:trPr>
          <w:cantSplit/>
        </w:trPr>
        <w:tc>
          <w:tcPr>
            <w:tcW w:w="1548" w:type="dxa"/>
            <w:vAlign w:val="center"/>
          </w:tcPr>
          <w:p w14:paraId="1F0FDE9B" w14:textId="77777777" w:rsidR="009A51E8" w:rsidRDefault="009A51E8" w:rsidP="009A51E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40" w:type="dxa"/>
            <w:vAlign w:val="center"/>
          </w:tcPr>
          <w:p w14:paraId="3EDB9CA0" w14:textId="77777777" w:rsidR="009A51E8" w:rsidRDefault="009A51E8" w:rsidP="009A51E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160" w:type="dxa"/>
            <w:vAlign w:val="center"/>
          </w:tcPr>
          <w:p w14:paraId="0A14886F" w14:textId="77777777" w:rsidR="009A51E8" w:rsidRDefault="009A51E8" w:rsidP="009A51E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320" w:type="dxa"/>
            <w:vAlign w:val="center"/>
          </w:tcPr>
          <w:p w14:paraId="50C2C9CA" w14:textId="77777777" w:rsidR="009A51E8" w:rsidRDefault="009A51E8" w:rsidP="009A51E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60" w:type="dxa"/>
            <w:vAlign w:val="center"/>
          </w:tcPr>
          <w:p w14:paraId="5BC41E73" w14:textId="77777777" w:rsidR="009A51E8" w:rsidRDefault="009A51E8" w:rsidP="009A51E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320" w:type="dxa"/>
            <w:vAlign w:val="center"/>
          </w:tcPr>
          <w:p w14:paraId="0DD11A57" w14:textId="77777777" w:rsidR="009A51E8" w:rsidRDefault="009A51E8" w:rsidP="009A51E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60" w:type="dxa"/>
            <w:vAlign w:val="center"/>
          </w:tcPr>
          <w:p w14:paraId="29EC390C" w14:textId="77777777" w:rsidR="009A51E8" w:rsidRDefault="009A51E8" w:rsidP="009A51E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9A51E8" w14:paraId="4EA44811" w14:textId="77777777" w:rsidTr="00B43382">
        <w:trPr>
          <w:cantSplit/>
        </w:trPr>
        <w:tc>
          <w:tcPr>
            <w:tcW w:w="1548" w:type="dxa"/>
            <w:vAlign w:val="center"/>
          </w:tcPr>
          <w:p w14:paraId="734808D1" w14:textId="77777777" w:rsidR="009A51E8" w:rsidRDefault="009A51E8" w:rsidP="009A51E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40" w:type="dxa"/>
            <w:vAlign w:val="center"/>
          </w:tcPr>
          <w:p w14:paraId="2D8739FB" w14:textId="77777777" w:rsidR="009A51E8" w:rsidRDefault="009A51E8" w:rsidP="009A51E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160" w:type="dxa"/>
            <w:vAlign w:val="center"/>
          </w:tcPr>
          <w:p w14:paraId="37C815FF" w14:textId="77777777" w:rsidR="009A51E8" w:rsidRDefault="009A51E8" w:rsidP="009A51E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320" w:type="dxa"/>
            <w:vAlign w:val="center"/>
          </w:tcPr>
          <w:p w14:paraId="120099E0" w14:textId="77777777" w:rsidR="009A51E8" w:rsidRDefault="009A51E8" w:rsidP="009A51E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60" w:type="dxa"/>
            <w:vAlign w:val="center"/>
          </w:tcPr>
          <w:p w14:paraId="3C1BEFBB" w14:textId="77777777" w:rsidR="009A51E8" w:rsidRDefault="009A51E8" w:rsidP="009A51E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320" w:type="dxa"/>
            <w:vAlign w:val="center"/>
          </w:tcPr>
          <w:p w14:paraId="16C8AC1B" w14:textId="77777777" w:rsidR="009A51E8" w:rsidRDefault="009A51E8" w:rsidP="009A51E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60" w:type="dxa"/>
            <w:vAlign w:val="center"/>
          </w:tcPr>
          <w:p w14:paraId="2B7F531D" w14:textId="77777777" w:rsidR="009A51E8" w:rsidRDefault="009A51E8" w:rsidP="009A51E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</w:tbl>
    <w:p w14:paraId="0F6D876D" w14:textId="77777777" w:rsidR="00000F7C" w:rsidRDefault="00000F7C" w:rsidP="00000F7C">
      <w:pPr>
        <w:spacing w:line="360" w:lineRule="auto"/>
        <w:rPr>
          <w:rFonts w:hAnsi="宋体"/>
          <w:bCs/>
        </w:rPr>
      </w:pPr>
      <w:r>
        <w:rPr>
          <w:rFonts w:hAnsi="宋体" w:hint="eastAsia"/>
          <w:bCs/>
        </w:rPr>
        <w:t>*</w:t>
      </w:r>
      <w:r>
        <w:rPr>
          <w:rFonts w:hAnsi="宋体" w:hint="eastAsia"/>
          <w:bCs/>
        </w:rPr>
        <w:t>变化状态：</w:t>
      </w:r>
      <w:r>
        <w:rPr>
          <w:rFonts w:hAnsi="宋体" w:hint="eastAsia"/>
          <w:bCs/>
        </w:rPr>
        <w:t>A</w:t>
      </w:r>
      <w:r>
        <w:rPr>
          <w:rFonts w:hAnsi="宋体" w:hint="eastAsia"/>
          <w:bCs/>
        </w:rPr>
        <w:t>——增加，</w:t>
      </w:r>
      <w:r>
        <w:rPr>
          <w:rFonts w:hAnsi="宋体" w:hint="eastAsia"/>
          <w:bCs/>
        </w:rPr>
        <w:t>M</w:t>
      </w:r>
      <w:r>
        <w:rPr>
          <w:rFonts w:hAnsi="宋体" w:hint="eastAsia"/>
          <w:bCs/>
        </w:rPr>
        <w:t>——修改，</w:t>
      </w:r>
      <w:r>
        <w:rPr>
          <w:rFonts w:hAnsi="宋体" w:hint="eastAsia"/>
          <w:bCs/>
        </w:rPr>
        <w:t>D</w:t>
      </w:r>
      <w:r>
        <w:rPr>
          <w:rFonts w:hAnsi="宋体" w:hint="eastAsia"/>
          <w:bCs/>
        </w:rPr>
        <w:t>——删除，</w:t>
      </w:r>
      <w:r>
        <w:rPr>
          <w:rFonts w:hAnsi="宋体"/>
          <w:bCs/>
        </w:rPr>
        <w:t>N</w:t>
      </w:r>
      <w:r>
        <w:rPr>
          <w:rFonts w:hAnsi="宋体" w:hint="eastAsia"/>
          <w:bCs/>
        </w:rPr>
        <w:t>——正式发布</w:t>
      </w:r>
    </w:p>
    <w:p w14:paraId="77F10C81" w14:textId="77777777" w:rsidR="00000F7C" w:rsidRDefault="00000F7C" w:rsidP="00000F7C"/>
    <w:p w14:paraId="75799BA2" w14:textId="77777777" w:rsidR="00000F7C" w:rsidRDefault="00000F7C" w:rsidP="00000F7C"/>
    <w:p w14:paraId="55548FE9" w14:textId="77777777" w:rsidR="00000F7C" w:rsidRDefault="00000F7C" w:rsidP="00000F7C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文档审阅信息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320"/>
        <w:gridCol w:w="1680"/>
        <w:gridCol w:w="1800"/>
        <w:gridCol w:w="1800"/>
        <w:gridCol w:w="1680"/>
      </w:tblGrid>
      <w:tr w:rsidR="00000F7C" w14:paraId="293E2B04" w14:textId="77777777" w:rsidTr="00B43382">
        <w:trPr>
          <w:trHeight w:val="443"/>
        </w:trPr>
        <w:tc>
          <w:tcPr>
            <w:tcW w:w="828" w:type="dxa"/>
            <w:shd w:val="clear" w:color="auto" w:fill="E6E6E6"/>
            <w:vAlign w:val="center"/>
          </w:tcPr>
          <w:p w14:paraId="2821B370" w14:textId="77777777" w:rsidR="00000F7C" w:rsidRDefault="00000F7C" w:rsidP="00B4338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320" w:type="dxa"/>
            <w:shd w:val="clear" w:color="auto" w:fill="E6E6E6"/>
            <w:vAlign w:val="center"/>
          </w:tcPr>
          <w:p w14:paraId="2FEDA8B4" w14:textId="77777777" w:rsidR="00000F7C" w:rsidRDefault="00000F7C" w:rsidP="00B4338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审阅人</w:t>
            </w:r>
          </w:p>
        </w:tc>
        <w:tc>
          <w:tcPr>
            <w:tcW w:w="1680" w:type="dxa"/>
            <w:shd w:val="clear" w:color="auto" w:fill="E6E6E6"/>
            <w:vAlign w:val="center"/>
          </w:tcPr>
          <w:p w14:paraId="4B6DD323" w14:textId="77777777" w:rsidR="00000F7C" w:rsidRDefault="00000F7C" w:rsidP="00B4338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角色</w:t>
            </w:r>
          </w:p>
        </w:tc>
        <w:tc>
          <w:tcPr>
            <w:tcW w:w="1800" w:type="dxa"/>
            <w:shd w:val="clear" w:color="auto" w:fill="E6E6E6"/>
            <w:vAlign w:val="center"/>
          </w:tcPr>
          <w:p w14:paraId="4F49C612" w14:textId="77777777" w:rsidR="00000F7C" w:rsidRDefault="00000F7C" w:rsidP="00B4338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审阅日期</w:t>
            </w:r>
          </w:p>
        </w:tc>
        <w:tc>
          <w:tcPr>
            <w:tcW w:w="1800" w:type="dxa"/>
            <w:shd w:val="clear" w:color="auto" w:fill="E6E6E6"/>
            <w:vAlign w:val="center"/>
          </w:tcPr>
          <w:p w14:paraId="5C409101" w14:textId="77777777" w:rsidR="00000F7C" w:rsidRDefault="00000F7C" w:rsidP="00B4338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签字</w:t>
            </w:r>
          </w:p>
        </w:tc>
        <w:tc>
          <w:tcPr>
            <w:tcW w:w="1680" w:type="dxa"/>
            <w:shd w:val="clear" w:color="auto" w:fill="E6E6E6"/>
            <w:vAlign w:val="center"/>
          </w:tcPr>
          <w:p w14:paraId="3407C5DB" w14:textId="77777777" w:rsidR="00000F7C" w:rsidRDefault="00000F7C" w:rsidP="00B4338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000F7C" w14:paraId="7379E59C" w14:textId="77777777" w:rsidTr="00B43382">
        <w:tc>
          <w:tcPr>
            <w:tcW w:w="828" w:type="dxa"/>
            <w:vAlign w:val="center"/>
          </w:tcPr>
          <w:p w14:paraId="510504BB" w14:textId="77777777" w:rsidR="00000F7C" w:rsidRDefault="00000F7C" w:rsidP="00B43382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48935053" w14:textId="77777777" w:rsidR="00000F7C" w:rsidRDefault="00000F7C" w:rsidP="00B43382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680" w:type="dxa"/>
            <w:vAlign w:val="center"/>
          </w:tcPr>
          <w:p w14:paraId="567D6A8D" w14:textId="77777777" w:rsidR="00000F7C" w:rsidRDefault="00000F7C" w:rsidP="00B43382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800" w:type="dxa"/>
            <w:vAlign w:val="center"/>
          </w:tcPr>
          <w:p w14:paraId="246D7A5E" w14:textId="77777777" w:rsidR="00000F7C" w:rsidRDefault="00000F7C" w:rsidP="00B43382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800" w:type="dxa"/>
            <w:vAlign w:val="center"/>
          </w:tcPr>
          <w:p w14:paraId="16FC2525" w14:textId="77777777" w:rsidR="00000F7C" w:rsidRDefault="00000F7C" w:rsidP="00B43382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680" w:type="dxa"/>
            <w:vAlign w:val="center"/>
          </w:tcPr>
          <w:p w14:paraId="6229AA5F" w14:textId="77777777" w:rsidR="00000F7C" w:rsidRDefault="00000F7C" w:rsidP="00B43382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</w:tr>
      <w:tr w:rsidR="00000F7C" w14:paraId="31EF8516" w14:textId="77777777" w:rsidTr="00B43382">
        <w:tc>
          <w:tcPr>
            <w:tcW w:w="828" w:type="dxa"/>
            <w:vAlign w:val="center"/>
          </w:tcPr>
          <w:p w14:paraId="266A8F7A" w14:textId="77777777" w:rsidR="00000F7C" w:rsidRDefault="00000F7C" w:rsidP="00B43382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610F1442" w14:textId="77777777" w:rsidR="00000F7C" w:rsidRDefault="00000F7C" w:rsidP="00B43382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680" w:type="dxa"/>
            <w:vAlign w:val="center"/>
          </w:tcPr>
          <w:p w14:paraId="1A89191F" w14:textId="77777777" w:rsidR="00000F7C" w:rsidRDefault="00000F7C" w:rsidP="00B43382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800" w:type="dxa"/>
            <w:vAlign w:val="center"/>
          </w:tcPr>
          <w:p w14:paraId="18957861" w14:textId="77777777" w:rsidR="00000F7C" w:rsidRDefault="00000F7C" w:rsidP="00B43382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800" w:type="dxa"/>
            <w:vAlign w:val="center"/>
          </w:tcPr>
          <w:p w14:paraId="3937EAF8" w14:textId="77777777" w:rsidR="00000F7C" w:rsidRDefault="00000F7C" w:rsidP="00B43382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680" w:type="dxa"/>
            <w:vAlign w:val="center"/>
          </w:tcPr>
          <w:p w14:paraId="313DFBBE" w14:textId="77777777" w:rsidR="00000F7C" w:rsidRDefault="00000F7C" w:rsidP="00B43382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</w:tr>
      <w:tr w:rsidR="00000F7C" w14:paraId="4ACB133A" w14:textId="77777777" w:rsidTr="00B43382">
        <w:tc>
          <w:tcPr>
            <w:tcW w:w="828" w:type="dxa"/>
            <w:vAlign w:val="center"/>
          </w:tcPr>
          <w:p w14:paraId="4CD16765" w14:textId="77777777" w:rsidR="00000F7C" w:rsidRDefault="00000F7C" w:rsidP="00B43382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187875B2" w14:textId="77777777" w:rsidR="00000F7C" w:rsidRDefault="00000F7C" w:rsidP="00B43382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680" w:type="dxa"/>
            <w:vAlign w:val="center"/>
          </w:tcPr>
          <w:p w14:paraId="6047E5A2" w14:textId="77777777" w:rsidR="00000F7C" w:rsidRDefault="00000F7C" w:rsidP="00B43382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800" w:type="dxa"/>
            <w:vAlign w:val="center"/>
          </w:tcPr>
          <w:p w14:paraId="41416BFE" w14:textId="77777777" w:rsidR="00000F7C" w:rsidRDefault="00000F7C" w:rsidP="00B43382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800" w:type="dxa"/>
            <w:vAlign w:val="center"/>
          </w:tcPr>
          <w:p w14:paraId="05D8B795" w14:textId="77777777" w:rsidR="00000F7C" w:rsidRDefault="00000F7C" w:rsidP="00B43382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680" w:type="dxa"/>
            <w:vAlign w:val="center"/>
          </w:tcPr>
          <w:p w14:paraId="66078D78" w14:textId="77777777" w:rsidR="00000F7C" w:rsidRDefault="00000F7C" w:rsidP="00B43382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</w:tr>
      <w:tr w:rsidR="00000F7C" w14:paraId="72650029" w14:textId="77777777" w:rsidTr="00B43382">
        <w:tc>
          <w:tcPr>
            <w:tcW w:w="828" w:type="dxa"/>
            <w:vAlign w:val="center"/>
          </w:tcPr>
          <w:p w14:paraId="6BAD81B8" w14:textId="77777777" w:rsidR="00000F7C" w:rsidRDefault="00000F7C" w:rsidP="00B43382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7A564E06" w14:textId="77777777" w:rsidR="00000F7C" w:rsidRDefault="00000F7C" w:rsidP="00B43382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680" w:type="dxa"/>
            <w:vAlign w:val="center"/>
          </w:tcPr>
          <w:p w14:paraId="5BFC48D2" w14:textId="77777777" w:rsidR="00000F7C" w:rsidRDefault="00000F7C" w:rsidP="00B43382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800" w:type="dxa"/>
            <w:vAlign w:val="center"/>
          </w:tcPr>
          <w:p w14:paraId="788277E1" w14:textId="77777777" w:rsidR="00000F7C" w:rsidRDefault="00000F7C" w:rsidP="00B43382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800" w:type="dxa"/>
            <w:vAlign w:val="center"/>
          </w:tcPr>
          <w:p w14:paraId="403DD98A" w14:textId="77777777" w:rsidR="00000F7C" w:rsidRDefault="00000F7C" w:rsidP="00B43382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680" w:type="dxa"/>
            <w:vAlign w:val="center"/>
          </w:tcPr>
          <w:p w14:paraId="1FCF6511" w14:textId="77777777" w:rsidR="00000F7C" w:rsidRDefault="00000F7C" w:rsidP="00B43382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</w:tr>
      <w:tr w:rsidR="00000F7C" w14:paraId="6F1449E8" w14:textId="77777777" w:rsidTr="00B43382">
        <w:tc>
          <w:tcPr>
            <w:tcW w:w="828" w:type="dxa"/>
            <w:vAlign w:val="center"/>
          </w:tcPr>
          <w:p w14:paraId="27C40D92" w14:textId="77777777" w:rsidR="00000F7C" w:rsidRDefault="00000F7C" w:rsidP="00B43382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27496A70" w14:textId="77777777" w:rsidR="00000F7C" w:rsidRDefault="00000F7C" w:rsidP="00B43382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680" w:type="dxa"/>
            <w:vAlign w:val="center"/>
          </w:tcPr>
          <w:p w14:paraId="468520B5" w14:textId="77777777" w:rsidR="00000F7C" w:rsidRDefault="00000F7C" w:rsidP="00B43382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800" w:type="dxa"/>
            <w:vAlign w:val="center"/>
          </w:tcPr>
          <w:p w14:paraId="7C44874F" w14:textId="77777777" w:rsidR="00000F7C" w:rsidRDefault="00000F7C" w:rsidP="00B43382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800" w:type="dxa"/>
            <w:vAlign w:val="center"/>
          </w:tcPr>
          <w:p w14:paraId="6C07CD72" w14:textId="77777777" w:rsidR="00000F7C" w:rsidRDefault="00000F7C" w:rsidP="00B43382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680" w:type="dxa"/>
            <w:vAlign w:val="center"/>
          </w:tcPr>
          <w:p w14:paraId="0261700D" w14:textId="77777777" w:rsidR="00000F7C" w:rsidRDefault="00000F7C" w:rsidP="00B43382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</w:tr>
      <w:tr w:rsidR="00000F7C" w14:paraId="0D538BC2" w14:textId="77777777" w:rsidTr="00B43382">
        <w:tc>
          <w:tcPr>
            <w:tcW w:w="828" w:type="dxa"/>
            <w:vAlign w:val="center"/>
          </w:tcPr>
          <w:p w14:paraId="78644968" w14:textId="77777777" w:rsidR="00000F7C" w:rsidRDefault="00000F7C" w:rsidP="00B43382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3A6122ED" w14:textId="77777777" w:rsidR="00000F7C" w:rsidRDefault="00000F7C" w:rsidP="00B43382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680" w:type="dxa"/>
            <w:vAlign w:val="center"/>
          </w:tcPr>
          <w:p w14:paraId="3B85B996" w14:textId="77777777" w:rsidR="00000F7C" w:rsidRDefault="00000F7C" w:rsidP="00B43382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800" w:type="dxa"/>
            <w:vAlign w:val="center"/>
          </w:tcPr>
          <w:p w14:paraId="142D8104" w14:textId="77777777" w:rsidR="00000F7C" w:rsidRDefault="00000F7C" w:rsidP="00B43382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800" w:type="dxa"/>
            <w:vAlign w:val="center"/>
          </w:tcPr>
          <w:p w14:paraId="30BB41E8" w14:textId="77777777" w:rsidR="00000F7C" w:rsidRDefault="00000F7C" w:rsidP="00B43382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680" w:type="dxa"/>
            <w:vAlign w:val="center"/>
          </w:tcPr>
          <w:p w14:paraId="1ADC37C0" w14:textId="77777777" w:rsidR="00000F7C" w:rsidRDefault="00000F7C" w:rsidP="00B43382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</w:tr>
    </w:tbl>
    <w:p w14:paraId="59253E22" w14:textId="77777777" w:rsidR="00000F7C" w:rsidRDefault="00000F7C" w:rsidP="00114C80">
      <w:pPr>
        <w:spacing w:line="360" w:lineRule="auto"/>
      </w:pPr>
    </w:p>
    <w:p w14:paraId="04CD8216" w14:textId="77777777" w:rsidR="00000F7C" w:rsidRDefault="00000F7C" w:rsidP="00114C80">
      <w:pPr>
        <w:spacing w:line="360" w:lineRule="auto"/>
      </w:pPr>
    </w:p>
    <w:p w14:paraId="5B043066" w14:textId="77777777" w:rsidR="00000F7C" w:rsidRDefault="00000F7C" w:rsidP="00114C80">
      <w:pPr>
        <w:spacing w:line="360" w:lineRule="auto"/>
      </w:pPr>
    </w:p>
    <w:p w14:paraId="4AC1B1EA" w14:textId="77777777" w:rsidR="00000F7C" w:rsidRDefault="00000F7C" w:rsidP="00114C80">
      <w:pPr>
        <w:spacing w:line="360" w:lineRule="auto"/>
      </w:pPr>
    </w:p>
    <w:p w14:paraId="03D33754" w14:textId="77777777" w:rsidR="00000F7C" w:rsidRDefault="00000F7C" w:rsidP="00114C80">
      <w:pPr>
        <w:spacing w:line="360" w:lineRule="auto"/>
      </w:pPr>
    </w:p>
    <w:p w14:paraId="58FE3268" w14:textId="77777777" w:rsidR="00000F7C" w:rsidRDefault="00000F7C" w:rsidP="00114C80">
      <w:pPr>
        <w:spacing w:line="360" w:lineRule="auto"/>
      </w:pPr>
    </w:p>
    <w:p w14:paraId="2AE0B605" w14:textId="77777777" w:rsidR="00000F7C" w:rsidRDefault="00000F7C" w:rsidP="00114C80">
      <w:pPr>
        <w:spacing w:line="360" w:lineRule="auto"/>
      </w:pPr>
    </w:p>
    <w:p w14:paraId="09B3A96C" w14:textId="77777777" w:rsidR="00000F7C" w:rsidRDefault="00000F7C" w:rsidP="00114C80">
      <w:pPr>
        <w:spacing w:line="360" w:lineRule="auto"/>
      </w:pPr>
    </w:p>
    <w:p w14:paraId="4C775246" w14:textId="77777777" w:rsidR="00000F7C" w:rsidRDefault="00000F7C" w:rsidP="00114C80">
      <w:pPr>
        <w:spacing w:line="36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63324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9C308F" w14:textId="77777777" w:rsidR="00B50CD7" w:rsidRPr="009D5F18" w:rsidRDefault="00B50CD7">
          <w:pPr>
            <w:pStyle w:val="TOC"/>
            <w:rPr>
              <w:color w:val="000000" w:themeColor="text1"/>
            </w:rPr>
          </w:pPr>
          <w:r w:rsidRPr="009D5F18">
            <w:rPr>
              <w:color w:val="000000" w:themeColor="text1"/>
              <w:lang w:val="zh-CN"/>
            </w:rPr>
            <w:t>目录</w:t>
          </w:r>
        </w:p>
        <w:p w14:paraId="3AFF8B5B" w14:textId="77777777" w:rsidR="00D864E6" w:rsidRDefault="00B50CD7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647770" w:history="1">
            <w:r w:rsidR="00D864E6" w:rsidRPr="005842D1">
              <w:rPr>
                <w:rStyle w:val="a4"/>
                <w:noProof/>
              </w:rPr>
              <w:t>1.</w:t>
            </w:r>
            <w:r w:rsidR="00D864E6" w:rsidRPr="005842D1">
              <w:rPr>
                <w:rStyle w:val="a4"/>
                <w:noProof/>
              </w:rPr>
              <w:t>引言</w:t>
            </w:r>
            <w:r w:rsidR="00D864E6">
              <w:rPr>
                <w:noProof/>
                <w:webHidden/>
              </w:rPr>
              <w:tab/>
            </w:r>
            <w:r w:rsidR="00D864E6">
              <w:rPr>
                <w:noProof/>
                <w:webHidden/>
              </w:rPr>
              <w:fldChar w:fldCharType="begin"/>
            </w:r>
            <w:r w:rsidR="00D864E6">
              <w:rPr>
                <w:noProof/>
                <w:webHidden/>
              </w:rPr>
              <w:instrText xml:space="preserve"> PAGEREF _Toc530647770 \h </w:instrText>
            </w:r>
            <w:r w:rsidR="00D864E6">
              <w:rPr>
                <w:noProof/>
                <w:webHidden/>
              </w:rPr>
            </w:r>
            <w:r w:rsidR="00D864E6">
              <w:rPr>
                <w:noProof/>
                <w:webHidden/>
              </w:rPr>
              <w:fldChar w:fldCharType="separate"/>
            </w:r>
            <w:r w:rsidR="00D864E6">
              <w:rPr>
                <w:noProof/>
                <w:webHidden/>
              </w:rPr>
              <w:t>3</w:t>
            </w:r>
            <w:r w:rsidR="00D864E6">
              <w:rPr>
                <w:noProof/>
                <w:webHidden/>
              </w:rPr>
              <w:fldChar w:fldCharType="end"/>
            </w:r>
          </w:hyperlink>
        </w:p>
        <w:p w14:paraId="7891FEBE" w14:textId="739C3B72" w:rsidR="00D864E6" w:rsidRDefault="00550052" w:rsidP="00550052">
          <w:pPr>
            <w:pStyle w:val="30"/>
            <w:tabs>
              <w:tab w:val="left" w:pos="1680"/>
              <w:tab w:val="right" w:leader="dot" w:pos="8296"/>
            </w:tabs>
            <w:ind w:leftChars="0" w:left="0"/>
            <w:rPr>
              <w:noProof/>
              <w:sz w:val="24"/>
              <w:szCs w:val="24"/>
            </w:rPr>
          </w:pPr>
          <w:r>
            <w:rPr>
              <w:rFonts w:hint="eastAsia"/>
            </w:rPr>
            <w:t xml:space="preserve">    </w:t>
          </w:r>
          <w:hyperlink w:anchor="_Toc530647771" w:history="1">
            <w:r w:rsidR="00D864E6" w:rsidRPr="005842D1">
              <w:rPr>
                <w:rStyle w:val="a4"/>
                <w:noProof/>
              </w:rPr>
              <w:t>1.1</w:t>
            </w:r>
            <w:r>
              <w:rPr>
                <w:noProof/>
                <w:sz w:val="24"/>
                <w:szCs w:val="24"/>
              </w:rPr>
              <w:t xml:space="preserve">    </w:t>
            </w:r>
            <w:r w:rsidR="00D864E6" w:rsidRPr="005842D1">
              <w:rPr>
                <w:rStyle w:val="a4"/>
                <w:noProof/>
              </w:rPr>
              <w:t>编写目的</w:t>
            </w:r>
            <w:r w:rsidR="00D864E6">
              <w:rPr>
                <w:noProof/>
                <w:webHidden/>
              </w:rPr>
              <w:tab/>
            </w:r>
            <w:r w:rsidR="00D864E6">
              <w:rPr>
                <w:noProof/>
                <w:webHidden/>
              </w:rPr>
              <w:fldChar w:fldCharType="begin"/>
            </w:r>
            <w:r w:rsidR="00D864E6">
              <w:rPr>
                <w:noProof/>
                <w:webHidden/>
              </w:rPr>
              <w:instrText xml:space="preserve"> PAGEREF _Toc530647771 \h </w:instrText>
            </w:r>
            <w:r w:rsidR="00D864E6">
              <w:rPr>
                <w:noProof/>
                <w:webHidden/>
              </w:rPr>
            </w:r>
            <w:r w:rsidR="00D864E6">
              <w:rPr>
                <w:noProof/>
                <w:webHidden/>
              </w:rPr>
              <w:fldChar w:fldCharType="separate"/>
            </w:r>
            <w:r w:rsidR="00D864E6">
              <w:rPr>
                <w:noProof/>
                <w:webHidden/>
              </w:rPr>
              <w:t>3</w:t>
            </w:r>
            <w:r w:rsidR="00D864E6">
              <w:rPr>
                <w:noProof/>
                <w:webHidden/>
              </w:rPr>
              <w:fldChar w:fldCharType="end"/>
            </w:r>
          </w:hyperlink>
        </w:p>
        <w:p w14:paraId="13E6B351" w14:textId="77777777" w:rsidR="00D864E6" w:rsidRDefault="009A51E8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0647772" w:history="1">
            <w:r w:rsidR="00D864E6" w:rsidRPr="005842D1">
              <w:rPr>
                <w:rStyle w:val="a4"/>
                <w:noProof/>
              </w:rPr>
              <w:t>1.2</w:t>
            </w:r>
            <w:r w:rsidR="00D864E6">
              <w:rPr>
                <w:noProof/>
                <w:sz w:val="24"/>
                <w:szCs w:val="24"/>
              </w:rPr>
              <w:tab/>
            </w:r>
            <w:r w:rsidR="00D864E6" w:rsidRPr="005842D1">
              <w:rPr>
                <w:rStyle w:val="a4"/>
                <w:noProof/>
              </w:rPr>
              <w:t>背景</w:t>
            </w:r>
            <w:r w:rsidR="00D864E6">
              <w:rPr>
                <w:noProof/>
                <w:webHidden/>
              </w:rPr>
              <w:tab/>
            </w:r>
            <w:r w:rsidR="00D864E6">
              <w:rPr>
                <w:noProof/>
                <w:webHidden/>
              </w:rPr>
              <w:fldChar w:fldCharType="begin"/>
            </w:r>
            <w:r w:rsidR="00D864E6">
              <w:rPr>
                <w:noProof/>
                <w:webHidden/>
              </w:rPr>
              <w:instrText xml:space="preserve"> PAGEREF _Toc530647772 \h </w:instrText>
            </w:r>
            <w:r w:rsidR="00D864E6">
              <w:rPr>
                <w:noProof/>
                <w:webHidden/>
              </w:rPr>
            </w:r>
            <w:r w:rsidR="00D864E6">
              <w:rPr>
                <w:noProof/>
                <w:webHidden/>
              </w:rPr>
              <w:fldChar w:fldCharType="separate"/>
            </w:r>
            <w:r w:rsidR="00D864E6">
              <w:rPr>
                <w:noProof/>
                <w:webHidden/>
              </w:rPr>
              <w:t>3</w:t>
            </w:r>
            <w:r w:rsidR="00D864E6">
              <w:rPr>
                <w:noProof/>
                <w:webHidden/>
              </w:rPr>
              <w:fldChar w:fldCharType="end"/>
            </w:r>
          </w:hyperlink>
        </w:p>
        <w:p w14:paraId="1479DA4F" w14:textId="77777777" w:rsidR="00D864E6" w:rsidRDefault="009A51E8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0647773" w:history="1">
            <w:r w:rsidR="00D864E6" w:rsidRPr="005842D1">
              <w:rPr>
                <w:rStyle w:val="a4"/>
                <w:noProof/>
              </w:rPr>
              <w:t>1.3</w:t>
            </w:r>
            <w:r w:rsidR="00D864E6">
              <w:rPr>
                <w:noProof/>
                <w:sz w:val="24"/>
                <w:szCs w:val="24"/>
              </w:rPr>
              <w:tab/>
            </w:r>
            <w:r w:rsidR="00D864E6" w:rsidRPr="005842D1">
              <w:rPr>
                <w:rStyle w:val="a4"/>
                <w:noProof/>
              </w:rPr>
              <w:t>定义</w:t>
            </w:r>
            <w:r w:rsidR="00D864E6">
              <w:rPr>
                <w:noProof/>
                <w:webHidden/>
              </w:rPr>
              <w:tab/>
            </w:r>
            <w:r w:rsidR="00D864E6">
              <w:rPr>
                <w:noProof/>
                <w:webHidden/>
              </w:rPr>
              <w:fldChar w:fldCharType="begin"/>
            </w:r>
            <w:r w:rsidR="00D864E6">
              <w:rPr>
                <w:noProof/>
                <w:webHidden/>
              </w:rPr>
              <w:instrText xml:space="preserve"> PAGEREF _Toc530647773 \h </w:instrText>
            </w:r>
            <w:r w:rsidR="00D864E6">
              <w:rPr>
                <w:noProof/>
                <w:webHidden/>
              </w:rPr>
            </w:r>
            <w:r w:rsidR="00D864E6">
              <w:rPr>
                <w:noProof/>
                <w:webHidden/>
              </w:rPr>
              <w:fldChar w:fldCharType="separate"/>
            </w:r>
            <w:r w:rsidR="00D864E6">
              <w:rPr>
                <w:noProof/>
                <w:webHidden/>
              </w:rPr>
              <w:t>4</w:t>
            </w:r>
            <w:r w:rsidR="00D864E6">
              <w:rPr>
                <w:noProof/>
                <w:webHidden/>
              </w:rPr>
              <w:fldChar w:fldCharType="end"/>
            </w:r>
          </w:hyperlink>
        </w:p>
        <w:p w14:paraId="21B8BECD" w14:textId="77777777" w:rsidR="00D864E6" w:rsidRDefault="009A51E8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0647774" w:history="1">
            <w:r w:rsidR="00D864E6" w:rsidRPr="005842D1">
              <w:rPr>
                <w:rStyle w:val="a4"/>
                <w:noProof/>
              </w:rPr>
              <w:t>1.4</w:t>
            </w:r>
            <w:r w:rsidR="00D864E6">
              <w:rPr>
                <w:noProof/>
                <w:sz w:val="24"/>
                <w:szCs w:val="24"/>
              </w:rPr>
              <w:tab/>
            </w:r>
            <w:r w:rsidR="00D864E6" w:rsidRPr="005842D1">
              <w:rPr>
                <w:rStyle w:val="a4"/>
                <w:noProof/>
              </w:rPr>
              <w:t>参考资料</w:t>
            </w:r>
            <w:r w:rsidR="00D864E6">
              <w:rPr>
                <w:noProof/>
                <w:webHidden/>
              </w:rPr>
              <w:tab/>
            </w:r>
            <w:r w:rsidR="00D864E6">
              <w:rPr>
                <w:noProof/>
                <w:webHidden/>
              </w:rPr>
              <w:fldChar w:fldCharType="begin"/>
            </w:r>
            <w:r w:rsidR="00D864E6">
              <w:rPr>
                <w:noProof/>
                <w:webHidden/>
              </w:rPr>
              <w:instrText xml:space="preserve"> PAGEREF _Toc530647774 \h </w:instrText>
            </w:r>
            <w:r w:rsidR="00D864E6">
              <w:rPr>
                <w:noProof/>
                <w:webHidden/>
              </w:rPr>
            </w:r>
            <w:r w:rsidR="00D864E6">
              <w:rPr>
                <w:noProof/>
                <w:webHidden/>
              </w:rPr>
              <w:fldChar w:fldCharType="separate"/>
            </w:r>
            <w:r w:rsidR="00D864E6">
              <w:rPr>
                <w:noProof/>
                <w:webHidden/>
              </w:rPr>
              <w:t>4</w:t>
            </w:r>
            <w:r w:rsidR="00D864E6">
              <w:rPr>
                <w:noProof/>
                <w:webHidden/>
              </w:rPr>
              <w:fldChar w:fldCharType="end"/>
            </w:r>
          </w:hyperlink>
        </w:p>
        <w:p w14:paraId="477C777E" w14:textId="77777777" w:rsidR="00D864E6" w:rsidRDefault="009A51E8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0647775" w:history="1">
            <w:r w:rsidR="00D864E6" w:rsidRPr="005842D1">
              <w:rPr>
                <w:rStyle w:val="a4"/>
                <w:noProof/>
              </w:rPr>
              <w:t>2.</w:t>
            </w:r>
            <w:r w:rsidR="00D864E6">
              <w:rPr>
                <w:noProof/>
                <w:sz w:val="24"/>
                <w:szCs w:val="24"/>
              </w:rPr>
              <w:tab/>
            </w:r>
            <w:r w:rsidR="00D864E6" w:rsidRPr="005842D1">
              <w:rPr>
                <w:rStyle w:val="a4"/>
                <w:noProof/>
              </w:rPr>
              <w:t>程序系统的结构</w:t>
            </w:r>
            <w:r w:rsidR="00D864E6">
              <w:rPr>
                <w:noProof/>
                <w:webHidden/>
              </w:rPr>
              <w:tab/>
            </w:r>
            <w:r w:rsidR="00D864E6">
              <w:rPr>
                <w:noProof/>
                <w:webHidden/>
              </w:rPr>
              <w:fldChar w:fldCharType="begin"/>
            </w:r>
            <w:r w:rsidR="00D864E6">
              <w:rPr>
                <w:noProof/>
                <w:webHidden/>
              </w:rPr>
              <w:instrText xml:space="preserve"> PAGEREF _Toc530647775 \h </w:instrText>
            </w:r>
            <w:r w:rsidR="00D864E6">
              <w:rPr>
                <w:noProof/>
                <w:webHidden/>
              </w:rPr>
            </w:r>
            <w:r w:rsidR="00D864E6">
              <w:rPr>
                <w:noProof/>
                <w:webHidden/>
              </w:rPr>
              <w:fldChar w:fldCharType="separate"/>
            </w:r>
            <w:r w:rsidR="00D864E6">
              <w:rPr>
                <w:noProof/>
                <w:webHidden/>
              </w:rPr>
              <w:t>4</w:t>
            </w:r>
            <w:r w:rsidR="00D864E6">
              <w:rPr>
                <w:noProof/>
                <w:webHidden/>
              </w:rPr>
              <w:fldChar w:fldCharType="end"/>
            </w:r>
          </w:hyperlink>
        </w:p>
        <w:p w14:paraId="0D00FF62" w14:textId="77777777" w:rsidR="00D864E6" w:rsidRDefault="009A51E8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0647776" w:history="1">
            <w:r w:rsidR="00D864E6" w:rsidRPr="005842D1">
              <w:rPr>
                <w:rStyle w:val="a4"/>
                <w:noProof/>
              </w:rPr>
              <w:t>2.1</w:t>
            </w:r>
            <w:r w:rsidR="00D864E6">
              <w:rPr>
                <w:noProof/>
                <w:sz w:val="24"/>
                <w:szCs w:val="24"/>
              </w:rPr>
              <w:tab/>
            </w:r>
            <w:r w:rsidR="00D864E6" w:rsidRPr="005842D1">
              <w:rPr>
                <w:rStyle w:val="a4"/>
                <w:noProof/>
              </w:rPr>
              <w:t>程序系统结构</w:t>
            </w:r>
            <w:r w:rsidR="00D864E6">
              <w:rPr>
                <w:noProof/>
                <w:webHidden/>
              </w:rPr>
              <w:tab/>
            </w:r>
            <w:r w:rsidR="00D864E6">
              <w:rPr>
                <w:noProof/>
                <w:webHidden/>
              </w:rPr>
              <w:fldChar w:fldCharType="begin"/>
            </w:r>
            <w:r w:rsidR="00D864E6">
              <w:rPr>
                <w:noProof/>
                <w:webHidden/>
              </w:rPr>
              <w:instrText xml:space="preserve"> PAGEREF _Toc530647776 \h </w:instrText>
            </w:r>
            <w:r w:rsidR="00D864E6">
              <w:rPr>
                <w:noProof/>
                <w:webHidden/>
              </w:rPr>
            </w:r>
            <w:r w:rsidR="00D864E6">
              <w:rPr>
                <w:noProof/>
                <w:webHidden/>
              </w:rPr>
              <w:fldChar w:fldCharType="separate"/>
            </w:r>
            <w:r w:rsidR="00D864E6">
              <w:rPr>
                <w:noProof/>
                <w:webHidden/>
              </w:rPr>
              <w:t>4</w:t>
            </w:r>
            <w:r w:rsidR="00D864E6">
              <w:rPr>
                <w:noProof/>
                <w:webHidden/>
              </w:rPr>
              <w:fldChar w:fldCharType="end"/>
            </w:r>
          </w:hyperlink>
        </w:p>
        <w:p w14:paraId="7A520793" w14:textId="77777777" w:rsidR="00D864E6" w:rsidRDefault="009A51E8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0647777" w:history="1">
            <w:r w:rsidR="00D864E6" w:rsidRPr="005842D1">
              <w:rPr>
                <w:rStyle w:val="a4"/>
                <w:noProof/>
              </w:rPr>
              <w:t xml:space="preserve">2.2   </w:t>
            </w:r>
            <w:r w:rsidR="00D864E6" w:rsidRPr="005842D1">
              <w:rPr>
                <w:rStyle w:val="a4"/>
                <w:noProof/>
              </w:rPr>
              <w:t>程序结构模块描述</w:t>
            </w:r>
            <w:r w:rsidR="00D864E6">
              <w:rPr>
                <w:noProof/>
                <w:webHidden/>
              </w:rPr>
              <w:tab/>
            </w:r>
            <w:r w:rsidR="00D864E6">
              <w:rPr>
                <w:noProof/>
                <w:webHidden/>
              </w:rPr>
              <w:fldChar w:fldCharType="begin"/>
            </w:r>
            <w:r w:rsidR="00D864E6">
              <w:rPr>
                <w:noProof/>
                <w:webHidden/>
              </w:rPr>
              <w:instrText xml:space="preserve"> PAGEREF _Toc530647777 \h </w:instrText>
            </w:r>
            <w:r w:rsidR="00D864E6">
              <w:rPr>
                <w:noProof/>
                <w:webHidden/>
              </w:rPr>
            </w:r>
            <w:r w:rsidR="00D864E6">
              <w:rPr>
                <w:noProof/>
                <w:webHidden/>
              </w:rPr>
              <w:fldChar w:fldCharType="separate"/>
            </w:r>
            <w:r w:rsidR="00D864E6">
              <w:rPr>
                <w:noProof/>
                <w:webHidden/>
              </w:rPr>
              <w:t>4</w:t>
            </w:r>
            <w:r w:rsidR="00D864E6">
              <w:rPr>
                <w:noProof/>
                <w:webHidden/>
              </w:rPr>
              <w:fldChar w:fldCharType="end"/>
            </w:r>
          </w:hyperlink>
        </w:p>
        <w:p w14:paraId="37F97C5A" w14:textId="77777777" w:rsidR="00D864E6" w:rsidRDefault="009A51E8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0647778" w:history="1">
            <w:r w:rsidR="00D864E6" w:rsidRPr="005842D1">
              <w:rPr>
                <w:rStyle w:val="a4"/>
                <w:noProof/>
              </w:rPr>
              <w:t xml:space="preserve">2.2.1 </w:t>
            </w:r>
            <w:r w:rsidR="00D864E6" w:rsidRPr="005842D1">
              <w:rPr>
                <w:rStyle w:val="a4"/>
                <w:noProof/>
              </w:rPr>
              <w:t>模块</w:t>
            </w:r>
            <w:r w:rsidR="00D864E6" w:rsidRPr="005842D1">
              <w:rPr>
                <w:rStyle w:val="a4"/>
                <w:noProof/>
              </w:rPr>
              <w:t>XXX</w:t>
            </w:r>
            <w:r w:rsidR="00D864E6">
              <w:rPr>
                <w:noProof/>
                <w:webHidden/>
              </w:rPr>
              <w:tab/>
            </w:r>
            <w:r w:rsidR="00D864E6">
              <w:rPr>
                <w:noProof/>
                <w:webHidden/>
              </w:rPr>
              <w:fldChar w:fldCharType="begin"/>
            </w:r>
            <w:r w:rsidR="00D864E6">
              <w:rPr>
                <w:noProof/>
                <w:webHidden/>
              </w:rPr>
              <w:instrText xml:space="preserve"> PAGEREF _Toc530647778 \h </w:instrText>
            </w:r>
            <w:r w:rsidR="00D864E6">
              <w:rPr>
                <w:noProof/>
                <w:webHidden/>
              </w:rPr>
            </w:r>
            <w:r w:rsidR="00D864E6">
              <w:rPr>
                <w:noProof/>
                <w:webHidden/>
              </w:rPr>
              <w:fldChar w:fldCharType="separate"/>
            </w:r>
            <w:r w:rsidR="00D864E6">
              <w:rPr>
                <w:noProof/>
                <w:webHidden/>
              </w:rPr>
              <w:t>4</w:t>
            </w:r>
            <w:r w:rsidR="00D864E6">
              <w:rPr>
                <w:noProof/>
                <w:webHidden/>
              </w:rPr>
              <w:fldChar w:fldCharType="end"/>
            </w:r>
          </w:hyperlink>
        </w:p>
        <w:p w14:paraId="79245C89" w14:textId="77777777" w:rsidR="00D864E6" w:rsidRDefault="009A51E8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0647779" w:history="1">
            <w:r w:rsidR="00D864E6" w:rsidRPr="005842D1">
              <w:rPr>
                <w:rStyle w:val="a4"/>
                <w:noProof/>
              </w:rPr>
              <w:t>3.</w:t>
            </w:r>
            <w:r w:rsidR="00D864E6" w:rsidRPr="005842D1">
              <w:rPr>
                <w:rStyle w:val="a4"/>
                <w:noProof/>
              </w:rPr>
              <w:t>功能设计</w:t>
            </w:r>
            <w:r w:rsidR="00D864E6">
              <w:rPr>
                <w:noProof/>
                <w:webHidden/>
              </w:rPr>
              <w:tab/>
            </w:r>
            <w:r w:rsidR="00D864E6">
              <w:rPr>
                <w:noProof/>
                <w:webHidden/>
              </w:rPr>
              <w:fldChar w:fldCharType="begin"/>
            </w:r>
            <w:r w:rsidR="00D864E6">
              <w:rPr>
                <w:noProof/>
                <w:webHidden/>
              </w:rPr>
              <w:instrText xml:space="preserve"> PAGEREF _Toc530647779 \h </w:instrText>
            </w:r>
            <w:r w:rsidR="00D864E6">
              <w:rPr>
                <w:noProof/>
                <w:webHidden/>
              </w:rPr>
            </w:r>
            <w:r w:rsidR="00D864E6">
              <w:rPr>
                <w:noProof/>
                <w:webHidden/>
              </w:rPr>
              <w:fldChar w:fldCharType="separate"/>
            </w:r>
            <w:r w:rsidR="00D864E6">
              <w:rPr>
                <w:noProof/>
                <w:webHidden/>
              </w:rPr>
              <w:t>4</w:t>
            </w:r>
            <w:r w:rsidR="00D864E6">
              <w:rPr>
                <w:noProof/>
                <w:webHidden/>
              </w:rPr>
              <w:fldChar w:fldCharType="end"/>
            </w:r>
          </w:hyperlink>
        </w:p>
        <w:p w14:paraId="02FEFDCB" w14:textId="77777777" w:rsidR="00D864E6" w:rsidRDefault="009A51E8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0647780" w:history="1">
            <w:r w:rsidR="00D864E6" w:rsidRPr="005842D1">
              <w:rPr>
                <w:rStyle w:val="a4"/>
                <w:noProof/>
              </w:rPr>
              <w:t>3.1</w:t>
            </w:r>
            <w:r w:rsidR="00D864E6" w:rsidRPr="005842D1">
              <w:rPr>
                <w:rStyle w:val="a4"/>
                <w:noProof/>
              </w:rPr>
              <w:t>功能</w:t>
            </w:r>
            <w:r w:rsidR="00D864E6">
              <w:rPr>
                <w:noProof/>
                <w:webHidden/>
              </w:rPr>
              <w:tab/>
            </w:r>
            <w:r w:rsidR="00D864E6">
              <w:rPr>
                <w:noProof/>
                <w:webHidden/>
              </w:rPr>
              <w:fldChar w:fldCharType="begin"/>
            </w:r>
            <w:r w:rsidR="00D864E6">
              <w:rPr>
                <w:noProof/>
                <w:webHidden/>
              </w:rPr>
              <w:instrText xml:space="preserve"> PAGEREF _Toc530647780 \h </w:instrText>
            </w:r>
            <w:r w:rsidR="00D864E6">
              <w:rPr>
                <w:noProof/>
                <w:webHidden/>
              </w:rPr>
            </w:r>
            <w:r w:rsidR="00D864E6">
              <w:rPr>
                <w:noProof/>
                <w:webHidden/>
              </w:rPr>
              <w:fldChar w:fldCharType="separate"/>
            </w:r>
            <w:r w:rsidR="00D864E6">
              <w:rPr>
                <w:noProof/>
                <w:webHidden/>
              </w:rPr>
              <w:t>4</w:t>
            </w:r>
            <w:r w:rsidR="00D864E6">
              <w:rPr>
                <w:noProof/>
                <w:webHidden/>
              </w:rPr>
              <w:fldChar w:fldCharType="end"/>
            </w:r>
          </w:hyperlink>
        </w:p>
        <w:p w14:paraId="0B5AF857" w14:textId="77777777" w:rsidR="00D864E6" w:rsidRDefault="009A51E8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0647781" w:history="1">
            <w:r w:rsidR="00D864E6" w:rsidRPr="005842D1">
              <w:rPr>
                <w:rStyle w:val="a4"/>
                <w:noProof/>
              </w:rPr>
              <w:t>3.1.1</w:t>
            </w:r>
            <w:r w:rsidR="00D864E6" w:rsidRPr="005842D1">
              <w:rPr>
                <w:rStyle w:val="a4"/>
                <w:noProof/>
              </w:rPr>
              <w:t>功能</w:t>
            </w:r>
            <w:r w:rsidR="00D864E6" w:rsidRPr="005842D1">
              <w:rPr>
                <w:rStyle w:val="a4"/>
                <w:noProof/>
              </w:rPr>
              <w:t>XXX</w:t>
            </w:r>
            <w:r w:rsidR="00D864E6">
              <w:rPr>
                <w:noProof/>
                <w:webHidden/>
              </w:rPr>
              <w:tab/>
            </w:r>
            <w:r w:rsidR="00D864E6">
              <w:rPr>
                <w:noProof/>
                <w:webHidden/>
              </w:rPr>
              <w:fldChar w:fldCharType="begin"/>
            </w:r>
            <w:r w:rsidR="00D864E6">
              <w:rPr>
                <w:noProof/>
                <w:webHidden/>
              </w:rPr>
              <w:instrText xml:space="preserve"> PAGEREF _Toc530647781 \h </w:instrText>
            </w:r>
            <w:r w:rsidR="00D864E6">
              <w:rPr>
                <w:noProof/>
                <w:webHidden/>
              </w:rPr>
            </w:r>
            <w:r w:rsidR="00D864E6">
              <w:rPr>
                <w:noProof/>
                <w:webHidden/>
              </w:rPr>
              <w:fldChar w:fldCharType="separate"/>
            </w:r>
            <w:r w:rsidR="00D864E6">
              <w:rPr>
                <w:noProof/>
                <w:webHidden/>
              </w:rPr>
              <w:t>4</w:t>
            </w:r>
            <w:r w:rsidR="00D864E6">
              <w:rPr>
                <w:noProof/>
                <w:webHidden/>
              </w:rPr>
              <w:fldChar w:fldCharType="end"/>
            </w:r>
          </w:hyperlink>
        </w:p>
        <w:p w14:paraId="3BF5DFCD" w14:textId="77777777" w:rsidR="00D864E6" w:rsidRDefault="009A51E8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0647782" w:history="1">
            <w:r w:rsidR="00D864E6" w:rsidRPr="005842D1">
              <w:rPr>
                <w:rStyle w:val="a4"/>
                <w:noProof/>
              </w:rPr>
              <w:t xml:space="preserve">3.2 </w:t>
            </w:r>
            <w:r w:rsidR="00D864E6" w:rsidRPr="005842D1">
              <w:rPr>
                <w:rStyle w:val="a4"/>
                <w:noProof/>
              </w:rPr>
              <w:t>性能</w:t>
            </w:r>
            <w:r w:rsidR="00D864E6">
              <w:rPr>
                <w:noProof/>
                <w:webHidden/>
              </w:rPr>
              <w:tab/>
            </w:r>
            <w:r w:rsidR="00D864E6">
              <w:rPr>
                <w:noProof/>
                <w:webHidden/>
              </w:rPr>
              <w:fldChar w:fldCharType="begin"/>
            </w:r>
            <w:r w:rsidR="00D864E6">
              <w:rPr>
                <w:noProof/>
                <w:webHidden/>
              </w:rPr>
              <w:instrText xml:space="preserve"> PAGEREF _Toc530647782 \h </w:instrText>
            </w:r>
            <w:r w:rsidR="00D864E6">
              <w:rPr>
                <w:noProof/>
                <w:webHidden/>
              </w:rPr>
            </w:r>
            <w:r w:rsidR="00D864E6">
              <w:rPr>
                <w:noProof/>
                <w:webHidden/>
              </w:rPr>
              <w:fldChar w:fldCharType="separate"/>
            </w:r>
            <w:r w:rsidR="00D864E6">
              <w:rPr>
                <w:noProof/>
                <w:webHidden/>
              </w:rPr>
              <w:t>4</w:t>
            </w:r>
            <w:r w:rsidR="00D864E6">
              <w:rPr>
                <w:noProof/>
                <w:webHidden/>
              </w:rPr>
              <w:fldChar w:fldCharType="end"/>
            </w:r>
          </w:hyperlink>
        </w:p>
        <w:p w14:paraId="62977CCD" w14:textId="77777777" w:rsidR="00D864E6" w:rsidRDefault="009A51E8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0647783" w:history="1">
            <w:r w:rsidR="00D864E6" w:rsidRPr="005842D1">
              <w:rPr>
                <w:rStyle w:val="a4"/>
                <w:noProof/>
              </w:rPr>
              <w:t>3.3</w:t>
            </w:r>
            <w:r w:rsidR="00D864E6" w:rsidRPr="005842D1">
              <w:rPr>
                <w:rStyle w:val="a4"/>
                <w:noProof/>
              </w:rPr>
              <w:t>算法</w:t>
            </w:r>
            <w:r w:rsidR="00D864E6">
              <w:rPr>
                <w:noProof/>
                <w:webHidden/>
              </w:rPr>
              <w:tab/>
            </w:r>
            <w:r w:rsidR="00D864E6">
              <w:rPr>
                <w:noProof/>
                <w:webHidden/>
              </w:rPr>
              <w:fldChar w:fldCharType="begin"/>
            </w:r>
            <w:r w:rsidR="00D864E6">
              <w:rPr>
                <w:noProof/>
                <w:webHidden/>
              </w:rPr>
              <w:instrText xml:space="preserve"> PAGEREF _Toc530647783 \h </w:instrText>
            </w:r>
            <w:r w:rsidR="00D864E6">
              <w:rPr>
                <w:noProof/>
                <w:webHidden/>
              </w:rPr>
            </w:r>
            <w:r w:rsidR="00D864E6">
              <w:rPr>
                <w:noProof/>
                <w:webHidden/>
              </w:rPr>
              <w:fldChar w:fldCharType="separate"/>
            </w:r>
            <w:r w:rsidR="00D864E6">
              <w:rPr>
                <w:noProof/>
                <w:webHidden/>
              </w:rPr>
              <w:t>4</w:t>
            </w:r>
            <w:r w:rsidR="00D864E6">
              <w:rPr>
                <w:noProof/>
                <w:webHidden/>
              </w:rPr>
              <w:fldChar w:fldCharType="end"/>
            </w:r>
          </w:hyperlink>
        </w:p>
        <w:p w14:paraId="689B9E03" w14:textId="77777777" w:rsidR="00D864E6" w:rsidRDefault="009A51E8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0647784" w:history="1">
            <w:r w:rsidR="00D864E6" w:rsidRPr="005842D1">
              <w:rPr>
                <w:rStyle w:val="a4"/>
                <w:noProof/>
              </w:rPr>
              <w:t>3.4</w:t>
            </w:r>
            <w:r w:rsidR="00D864E6" w:rsidRPr="005842D1">
              <w:rPr>
                <w:rStyle w:val="a4"/>
                <w:noProof/>
              </w:rPr>
              <w:t>接口</w:t>
            </w:r>
            <w:r w:rsidR="00D864E6">
              <w:rPr>
                <w:noProof/>
                <w:webHidden/>
              </w:rPr>
              <w:tab/>
            </w:r>
            <w:r w:rsidR="00D864E6">
              <w:rPr>
                <w:noProof/>
                <w:webHidden/>
              </w:rPr>
              <w:fldChar w:fldCharType="begin"/>
            </w:r>
            <w:r w:rsidR="00D864E6">
              <w:rPr>
                <w:noProof/>
                <w:webHidden/>
              </w:rPr>
              <w:instrText xml:space="preserve"> PAGEREF _Toc530647784 \h </w:instrText>
            </w:r>
            <w:r w:rsidR="00D864E6">
              <w:rPr>
                <w:noProof/>
                <w:webHidden/>
              </w:rPr>
            </w:r>
            <w:r w:rsidR="00D864E6">
              <w:rPr>
                <w:noProof/>
                <w:webHidden/>
              </w:rPr>
              <w:fldChar w:fldCharType="separate"/>
            </w:r>
            <w:r w:rsidR="00D864E6">
              <w:rPr>
                <w:noProof/>
                <w:webHidden/>
              </w:rPr>
              <w:t>5</w:t>
            </w:r>
            <w:r w:rsidR="00D864E6">
              <w:rPr>
                <w:noProof/>
                <w:webHidden/>
              </w:rPr>
              <w:fldChar w:fldCharType="end"/>
            </w:r>
          </w:hyperlink>
        </w:p>
        <w:p w14:paraId="3509B541" w14:textId="77777777" w:rsidR="00D864E6" w:rsidRDefault="009A51E8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0647785" w:history="1">
            <w:r w:rsidR="00D864E6" w:rsidRPr="005842D1">
              <w:rPr>
                <w:rStyle w:val="a4"/>
                <w:noProof/>
              </w:rPr>
              <w:t>3.5</w:t>
            </w:r>
            <w:r w:rsidR="00D864E6" w:rsidRPr="005842D1">
              <w:rPr>
                <w:rStyle w:val="a4"/>
                <w:noProof/>
              </w:rPr>
              <w:t>存储分配</w:t>
            </w:r>
            <w:r w:rsidR="00D864E6">
              <w:rPr>
                <w:noProof/>
                <w:webHidden/>
              </w:rPr>
              <w:tab/>
            </w:r>
            <w:r w:rsidR="00D864E6">
              <w:rPr>
                <w:noProof/>
                <w:webHidden/>
              </w:rPr>
              <w:fldChar w:fldCharType="begin"/>
            </w:r>
            <w:r w:rsidR="00D864E6">
              <w:rPr>
                <w:noProof/>
                <w:webHidden/>
              </w:rPr>
              <w:instrText xml:space="preserve"> PAGEREF _Toc530647785 \h </w:instrText>
            </w:r>
            <w:r w:rsidR="00D864E6">
              <w:rPr>
                <w:noProof/>
                <w:webHidden/>
              </w:rPr>
            </w:r>
            <w:r w:rsidR="00D864E6">
              <w:rPr>
                <w:noProof/>
                <w:webHidden/>
              </w:rPr>
              <w:fldChar w:fldCharType="separate"/>
            </w:r>
            <w:r w:rsidR="00D864E6">
              <w:rPr>
                <w:noProof/>
                <w:webHidden/>
              </w:rPr>
              <w:t>5</w:t>
            </w:r>
            <w:r w:rsidR="00D864E6">
              <w:rPr>
                <w:noProof/>
                <w:webHidden/>
              </w:rPr>
              <w:fldChar w:fldCharType="end"/>
            </w:r>
          </w:hyperlink>
        </w:p>
        <w:p w14:paraId="507B421F" w14:textId="77777777" w:rsidR="00D864E6" w:rsidRDefault="009A51E8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0647786" w:history="1">
            <w:r w:rsidR="00D864E6" w:rsidRPr="005842D1">
              <w:rPr>
                <w:rStyle w:val="a4"/>
                <w:noProof/>
              </w:rPr>
              <w:t>3.6</w:t>
            </w:r>
            <w:r w:rsidR="00D864E6" w:rsidRPr="005842D1">
              <w:rPr>
                <w:rStyle w:val="a4"/>
                <w:noProof/>
              </w:rPr>
              <w:t>注释设计</w:t>
            </w:r>
            <w:r w:rsidR="00D864E6">
              <w:rPr>
                <w:noProof/>
                <w:webHidden/>
              </w:rPr>
              <w:tab/>
            </w:r>
            <w:r w:rsidR="00D864E6">
              <w:rPr>
                <w:noProof/>
                <w:webHidden/>
              </w:rPr>
              <w:fldChar w:fldCharType="begin"/>
            </w:r>
            <w:r w:rsidR="00D864E6">
              <w:rPr>
                <w:noProof/>
                <w:webHidden/>
              </w:rPr>
              <w:instrText xml:space="preserve"> PAGEREF _Toc530647786 \h </w:instrText>
            </w:r>
            <w:r w:rsidR="00D864E6">
              <w:rPr>
                <w:noProof/>
                <w:webHidden/>
              </w:rPr>
            </w:r>
            <w:r w:rsidR="00D864E6">
              <w:rPr>
                <w:noProof/>
                <w:webHidden/>
              </w:rPr>
              <w:fldChar w:fldCharType="separate"/>
            </w:r>
            <w:r w:rsidR="00D864E6">
              <w:rPr>
                <w:noProof/>
                <w:webHidden/>
              </w:rPr>
              <w:t>5</w:t>
            </w:r>
            <w:r w:rsidR="00D864E6">
              <w:rPr>
                <w:noProof/>
                <w:webHidden/>
              </w:rPr>
              <w:fldChar w:fldCharType="end"/>
            </w:r>
          </w:hyperlink>
        </w:p>
        <w:p w14:paraId="23A4925B" w14:textId="77777777" w:rsidR="00D864E6" w:rsidRDefault="009A51E8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30647787" w:history="1">
            <w:r w:rsidR="00D864E6" w:rsidRPr="005842D1">
              <w:rPr>
                <w:rStyle w:val="a4"/>
                <w:noProof/>
              </w:rPr>
              <w:t>3.7</w:t>
            </w:r>
            <w:r w:rsidR="00D864E6" w:rsidRPr="005842D1">
              <w:rPr>
                <w:rStyle w:val="a4"/>
                <w:noProof/>
              </w:rPr>
              <w:t>限制条件</w:t>
            </w:r>
            <w:r w:rsidR="00D864E6">
              <w:rPr>
                <w:noProof/>
                <w:webHidden/>
              </w:rPr>
              <w:tab/>
            </w:r>
            <w:r w:rsidR="00D864E6">
              <w:rPr>
                <w:noProof/>
                <w:webHidden/>
              </w:rPr>
              <w:fldChar w:fldCharType="begin"/>
            </w:r>
            <w:r w:rsidR="00D864E6">
              <w:rPr>
                <w:noProof/>
                <w:webHidden/>
              </w:rPr>
              <w:instrText xml:space="preserve"> PAGEREF _Toc530647787 \h </w:instrText>
            </w:r>
            <w:r w:rsidR="00D864E6">
              <w:rPr>
                <w:noProof/>
                <w:webHidden/>
              </w:rPr>
            </w:r>
            <w:r w:rsidR="00D864E6">
              <w:rPr>
                <w:noProof/>
                <w:webHidden/>
              </w:rPr>
              <w:fldChar w:fldCharType="separate"/>
            </w:r>
            <w:r w:rsidR="00D864E6">
              <w:rPr>
                <w:noProof/>
                <w:webHidden/>
              </w:rPr>
              <w:t>5</w:t>
            </w:r>
            <w:r w:rsidR="00D864E6">
              <w:rPr>
                <w:noProof/>
                <w:webHidden/>
              </w:rPr>
              <w:fldChar w:fldCharType="end"/>
            </w:r>
          </w:hyperlink>
        </w:p>
        <w:p w14:paraId="7B8F6088" w14:textId="77777777" w:rsidR="00B50CD7" w:rsidRDefault="00B50CD7">
          <w:r>
            <w:rPr>
              <w:b/>
              <w:bCs/>
              <w:lang w:val="zh-CN"/>
            </w:rPr>
            <w:fldChar w:fldCharType="end"/>
          </w:r>
        </w:p>
      </w:sdtContent>
    </w:sdt>
    <w:p w14:paraId="46773971" w14:textId="77777777" w:rsidR="00B50CD7" w:rsidRDefault="00B50CD7" w:rsidP="00114C80">
      <w:pPr>
        <w:spacing w:line="360" w:lineRule="auto"/>
      </w:pPr>
    </w:p>
    <w:p w14:paraId="66E37D97" w14:textId="77777777" w:rsidR="00B50CD7" w:rsidRDefault="00B50CD7" w:rsidP="00114C80">
      <w:pPr>
        <w:spacing w:line="360" w:lineRule="auto"/>
      </w:pPr>
    </w:p>
    <w:p w14:paraId="4055E604" w14:textId="77777777" w:rsidR="00B50CD7" w:rsidRDefault="00B50CD7" w:rsidP="00114C80">
      <w:pPr>
        <w:spacing w:line="360" w:lineRule="auto"/>
      </w:pPr>
    </w:p>
    <w:p w14:paraId="3A661154" w14:textId="77777777" w:rsidR="00D864E6" w:rsidRDefault="00D864E6" w:rsidP="00000F7C"/>
    <w:p w14:paraId="78B3903D" w14:textId="77777777" w:rsidR="00D864E6" w:rsidRDefault="00D864E6" w:rsidP="00000F7C"/>
    <w:p w14:paraId="1BB1745D" w14:textId="77777777" w:rsidR="00D864E6" w:rsidRDefault="00D864E6" w:rsidP="00000F7C"/>
    <w:p w14:paraId="01C9E589" w14:textId="77777777" w:rsidR="00D864E6" w:rsidRDefault="00D864E6" w:rsidP="00000F7C"/>
    <w:p w14:paraId="397772C4" w14:textId="77777777" w:rsidR="00D864E6" w:rsidRDefault="00D864E6" w:rsidP="00000F7C"/>
    <w:p w14:paraId="367A934F" w14:textId="77777777" w:rsidR="00D864E6" w:rsidRDefault="00D864E6" w:rsidP="00000F7C"/>
    <w:p w14:paraId="177220D5" w14:textId="77777777" w:rsidR="00D864E6" w:rsidRDefault="00D864E6" w:rsidP="00000F7C"/>
    <w:p w14:paraId="10624AC5" w14:textId="77777777" w:rsidR="00B50CD7" w:rsidRDefault="00B50CD7" w:rsidP="00114C80">
      <w:pPr>
        <w:spacing w:line="360" w:lineRule="auto"/>
      </w:pPr>
    </w:p>
    <w:p w14:paraId="25DB34AB" w14:textId="77777777" w:rsidR="00A1411D" w:rsidRDefault="002E1FF3" w:rsidP="00114C80">
      <w:pPr>
        <w:pStyle w:val="1"/>
        <w:spacing w:line="360" w:lineRule="auto"/>
      </w:pPr>
      <w:bookmarkStart w:id="1" w:name="_Toc530647770"/>
      <w:r>
        <w:rPr>
          <w:rFonts w:hint="eastAsia"/>
        </w:rPr>
        <w:lastRenderedPageBreak/>
        <w:t>1.</w:t>
      </w:r>
      <w:r w:rsidR="00A1411D">
        <w:rPr>
          <w:rFonts w:hint="eastAsia"/>
        </w:rPr>
        <w:t>引言</w:t>
      </w:r>
      <w:bookmarkEnd w:id="1"/>
    </w:p>
    <w:p w14:paraId="65805A70" w14:textId="77777777" w:rsidR="00A1411D" w:rsidRPr="00550052" w:rsidRDefault="00A1411D" w:rsidP="00114C80">
      <w:pPr>
        <w:pStyle w:val="3"/>
        <w:numPr>
          <w:ilvl w:val="1"/>
          <w:numId w:val="2"/>
        </w:numPr>
        <w:spacing w:line="360" w:lineRule="auto"/>
      </w:pPr>
      <w:bookmarkStart w:id="2" w:name="_Toc530647771"/>
      <w:r w:rsidRPr="00550052">
        <w:rPr>
          <w:rFonts w:hint="eastAsia"/>
        </w:rPr>
        <w:t>编写</w:t>
      </w:r>
      <w:r w:rsidRPr="00550052">
        <w:t>目的</w:t>
      </w:r>
      <w:bookmarkEnd w:id="2"/>
    </w:p>
    <w:p w14:paraId="081A5E1F" w14:textId="77777777" w:rsidR="00A1411D" w:rsidRPr="00550052" w:rsidRDefault="000C4993" w:rsidP="00114C80">
      <w:pPr>
        <w:pStyle w:val="2"/>
        <w:numPr>
          <w:ilvl w:val="1"/>
          <w:numId w:val="2"/>
        </w:numPr>
        <w:spacing w:line="360" w:lineRule="auto"/>
      </w:pPr>
      <w:bookmarkStart w:id="3" w:name="_Toc530647772"/>
      <w:r w:rsidRPr="00550052">
        <w:rPr>
          <w:rFonts w:hint="eastAsia"/>
        </w:rPr>
        <w:t>背景</w:t>
      </w:r>
      <w:bookmarkEnd w:id="3"/>
    </w:p>
    <w:p w14:paraId="76998028" w14:textId="77777777" w:rsidR="000C4993" w:rsidRPr="00550052" w:rsidRDefault="000C4993" w:rsidP="00114C80">
      <w:pPr>
        <w:pStyle w:val="a3"/>
        <w:numPr>
          <w:ilvl w:val="0"/>
          <w:numId w:val="5"/>
        </w:numPr>
        <w:spacing w:line="360" w:lineRule="auto"/>
        <w:ind w:firstLineChars="0"/>
      </w:pPr>
      <w:r w:rsidRPr="00550052">
        <w:rPr>
          <w:rFonts w:hint="eastAsia"/>
        </w:rPr>
        <w:t>系统</w:t>
      </w:r>
      <w:r w:rsidRPr="00550052">
        <w:t>名称</w:t>
      </w:r>
      <w:r w:rsidRPr="00550052">
        <w:rPr>
          <w:rFonts w:hint="eastAsia"/>
        </w:rPr>
        <w:t>：</w:t>
      </w:r>
      <w:r w:rsidR="00684A99" w:rsidRPr="00550052">
        <w:t xml:space="preserve"> </w:t>
      </w:r>
    </w:p>
    <w:p w14:paraId="79D687DF" w14:textId="77777777" w:rsidR="00684A99" w:rsidRPr="00550052" w:rsidRDefault="00C61FF2" w:rsidP="00A12CBF">
      <w:pPr>
        <w:pStyle w:val="a3"/>
        <w:numPr>
          <w:ilvl w:val="0"/>
          <w:numId w:val="5"/>
        </w:numPr>
        <w:spacing w:line="360" w:lineRule="auto"/>
        <w:ind w:firstLineChars="0"/>
      </w:pPr>
      <w:r w:rsidRPr="00550052">
        <w:rPr>
          <w:rFonts w:hint="eastAsia"/>
        </w:rPr>
        <w:t>任务</w:t>
      </w:r>
      <w:r w:rsidRPr="00550052">
        <w:t>提出者</w:t>
      </w:r>
      <w:r w:rsidRPr="00550052">
        <w:rPr>
          <w:rFonts w:hint="eastAsia"/>
        </w:rPr>
        <w:t>：</w:t>
      </w:r>
    </w:p>
    <w:p w14:paraId="36277444" w14:textId="77777777" w:rsidR="00C61FF2" w:rsidRPr="00550052" w:rsidRDefault="00C61FF2" w:rsidP="00A12CBF">
      <w:pPr>
        <w:pStyle w:val="a3"/>
        <w:numPr>
          <w:ilvl w:val="0"/>
          <w:numId w:val="5"/>
        </w:numPr>
        <w:spacing w:line="360" w:lineRule="auto"/>
        <w:ind w:firstLineChars="0"/>
      </w:pPr>
      <w:r w:rsidRPr="00550052">
        <w:rPr>
          <w:rFonts w:hint="eastAsia"/>
        </w:rPr>
        <w:t>开发者：</w:t>
      </w:r>
      <w:r w:rsidR="00684A99" w:rsidRPr="00550052">
        <w:t xml:space="preserve"> </w:t>
      </w:r>
    </w:p>
    <w:p w14:paraId="22A43118" w14:textId="77777777" w:rsidR="00C61FF2" w:rsidRPr="00550052" w:rsidRDefault="00C61FF2" w:rsidP="00114C80">
      <w:pPr>
        <w:pStyle w:val="a3"/>
        <w:numPr>
          <w:ilvl w:val="0"/>
          <w:numId w:val="5"/>
        </w:numPr>
        <w:spacing w:line="360" w:lineRule="auto"/>
        <w:ind w:firstLineChars="0"/>
      </w:pPr>
      <w:r w:rsidRPr="00550052">
        <w:rPr>
          <w:rFonts w:hint="eastAsia"/>
        </w:rPr>
        <w:t>最终</w:t>
      </w:r>
      <w:r w:rsidRPr="00550052">
        <w:t>用户</w:t>
      </w:r>
      <w:r w:rsidRPr="00550052">
        <w:rPr>
          <w:rFonts w:hint="eastAsia"/>
        </w:rPr>
        <w:t>：</w:t>
      </w:r>
      <w:r w:rsidR="00684A99" w:rsidRPr="00550052">
        <w:t xml:space="preserve"> </w:t>
      </w:r>
    </w:p>
    <w:p w14:paraId="0FFC17C6" w14:textId="77777777" w:rsidR="005B27F9" w:rsidRPr="00550052" w:rsidRDefault="00D259C3" w:rsidP="005B27F9">
      <w:pPr>
        <w:pStyle w:val="2"/>
        <w:numPr>
          <w:ilvl w:val="1"/>
          <w:numId w:val="2"/>
        </w:numPr>
        <w:spacing w:line="360" w:lineRule="auto"/>
      </w:pPr>
      <w:bookmarkStart w:id="4" w:name="_Toc530647773"/>
      <w:r w:rsidRPr="00550052">
        <w:rPr>
          <w:rFonts w:hint="eastAsia"/>
        </w:rPr>
        <w:t>定义</w:t>
      </w:r>
      <w:bookmarkEnd w:id="4"/>
    </w:p>
    <w:p w14:paraId="5528C74B" w14:textId="77777777" w:rsidR="00FB5386" w:rsidRPr="00550052" w:rsidRDefault="00D259C3" w:rsidP="00FB5386">
      <w:pPr>
        <w:pStyle w:val="2"/>
        <w:numPr>
          <w:ilvl w:val="1"/>
          <w:numId w:val="2"/>
        </w:numPr>
        <w:spacing w:line="360" w:lineRule="auto"/>
      </w:pPr>
      <w:bookmarkStart w:id="5" w:name="_Toc530647774"/>
      <w:r w:rsidRPr="00550052">
        <w:rPr>
          <w:rFonts w:hint="eastAsia"/>
        </w:rPr>
        <w:t>参考资料</w:t>
      </w:r>
      <w:bookmarkEnd w:id="5"/>
    </w:p>
    <w:p w14:paraId="18726336" w14:textId="77777777" w:rsidR="00D259C3" w:rsidRDefault="00D7190F" w:rsidP="00114C80">
      <w:pPr>
        <w:pStyle w:val="1"/>
        <w:numPr>
          <w:ilvl w:val="0"/>
          <w:numId w:val="2"/>
        </w:numPr>
        <w:spacing w:line="360" w:lineRule="auto"/>
      </w:pPr>
      <w:bookmarkStart w:id="6" w:name="_Toc530647775"/>
      <w:r>
        <w:rPr>
          <w:rFonts w:hint="eastAsia"/>
        </w:rPr>
        <w:t>程序</w:t>
      </w:r>
      <w:r>
        <w:t>系统</w:t>
      </w:r>
      <w:r>
        <w:rPr>
          <w:rFonts w:hint="eastAsia"/>
        </w:rPr>
        <w:t>的</w:t>
      </w:r>
      <w:r>
        <w:t>结构</w:t>
      </w:r>
      <w:bookmarkEnd w:id="6"/>
    </w:p>
    <w:p w14:paraId="7754D5B9" w14:textId="77777777" w:rsidR="00D259C3" w:rsidRPr="00D259C3" w:rsidRDefault="00D7190F" w:rsidP="00114C80">
      <w:pPr>
        <w:pStyle w:val="2"/>
        <w:numPr>
          <w:ilvl w:val="1"/>
          <w:numId w:val="2"/>
        </w:numPr>
        <w:spacing w:line="360" w:lineRule="auto"/>
      </w:pPr>
      <w:bookmarkStart w:id="7" w:name="_Toc530647776"/>
      <w:r>
        <w:rPr>
          <w:rFonts w:hint="eastAsia"/>
        </w:rPr>
        <w:t>程序系统结构</w:t>
      </w:r>
      <w:bookmarkEnd w:id="7"/>
    </w:p>
    <w:p w14:paraId="0C980283" w14:textId="77777777" w:rsidR="00D259C3" w:rsidRPr="00D259C3" w:rsidRDefault="00684A99" w:rsidP="00114C80">
      <w:pPr>
        <w:spacing w:line="360" w:lineRule="auto"/>
      </w:pPr>
      <w:r>
        <w:rPr>
          <w:rFonts w:hint="eastAsia"/>
        </w:rPr>
        <w:t>（架构图）</w:t>
      </w:r>
    </w:p>
    <w:p w14:paraId="3EA50912" w14:textId="77777777" w:rsidR="00A1411D" w:rsidRDefault="00852AC9" w:rsidP="00114C80">
      <w:pPr>
        <w:pStyle w:val="2"/>
        <w:spacing w:line="360" w:lineRule="auto"/>
      </w:pPr>
      <w:bookmarkStart w:id="8" w:name="_Toc530647777"/>
      <w:r>
        <w:rPr>
          <w:rFonts w:hint="eastAsia"/>
        </w:rPr>
        <w:t>2.2</w:t>
      </w:r>
      <w:r>
        <w:t xml:space="preserve">   </w:t>
      </w:r>
      <w:r>
        <w:rPr>
          <w:rFonts w:hint="eastAsia"/>
        </w:rPr>
        <w:t>程序</w:t>
      </w:r>
      <w:r>
        <w:t>结构模块描述</w:t>
      </w:r>
      <w:bookmarkEnd w:id="8"/>
    </w:p>
    <w:p w14:paraId="5C59DB31" w14:textId="77777777" w:rsidR="00684A99" w:rsidRPr="00550052" w:rsidRDefault="00581D47" w:rsidP="00684A99">
      <w:pPr>
        <w:pStyle w:val="3"/>
        <w:spacing w:line="360" w:lineRule="auto"/>
        <w:rPr>
          <w:b w:val="0"/>
        </w:rPr>
      </w:pPr>
      <w:bookmarkStart w:id="9" w:name="_Toc530647778"/>
      <w:r w:rsidRPr="00550052">
        <w:rPr>
          <w:rFonts w:hint="eastAsia"/>
          <w:b w:val="0"/>
        </w:rPr>
        <w:t>2.</w:t>
      </w:r>
      <w:r w:rsidRPr="00550052">
        <w:rPr>
          <w:b w:val="0"/>
        </w:rPr>
        <w:t xml:space="preserve">2.1 </w:t>
      </w:r>
      <w:r w:rsidR="00684A99" w:rsidRPr="00550052">
        <w:rPr>
          <w:rFonts w:hint="eastAsia"/>
          <w:b w:val="0"/>
        </w:rPr>
        <w:t>模块</w:t>
      </w:r>
      <w:r w:rsidR="00684A99" w:rsidRPr="00550052">
        <w:rPr>
          <w:rFonts w:hint="eastAsia"/>
          <w:b w:val="0"/>
        </w:rPr>
        <w:t>XXX</w:t>
      </w:r>
      <w:bookmarkEnd w:id="9"/>
    </w:p>
    <w:p w14:paraId="7E3AD6F7" w14:textId="77777777" w:rsidR="00684A99" w:rsidRPr="00684A99" w:rsidRDefault="00684A99" w:rsidP="00684A99">
      <w:r>
        <w:rPr>
          <w:rFonts w:hint="eastAsia"/>
        </w:rPr>
        <w:t>（</w:t>
      </w:r>
      <w:r w:rsidR="00192A17">
        <w:rPr>
          <w:rFonts w:hint="eastAsia"/>
        </w:rPr>
        <w:t>文字描述</w:t>
      </w:r>
      <w:r>
        <w:rPr>
          <w:rFonts w:hint="eastAsia"/>
        </w:rPr>
        <w:t>）</w:t>
      </w:r>
    </w:p>
    <w:p w14:paraId="3255BEB6" w14:textId="77777777" w:rsidR="00852AC9" w:rsidRDefault="00CD64D6" w:rsidP="00114C80">
      <w:pPr>
        <w:pStyle w:val="1"/>
        <w:spacing w:line="360" w:lineRule="auto"/>
      </w:pPr>
      <w:bookmarkStart w:id="10" w:name="_Toc530647779"/>
      <w:r>
        <w:rPr>
          <w:rFonts w:hint="eastAsia"/>
        </w:rPr>
        <w:lastRenderedPageBreak/>
        <w:t>3.</w:t>
      </w:r>
      <w:r w:rsidR="00BE6590">
        <w:rPr>
          <w:rFonts w:hint="eastAsia"/>
        </w:rPr>
        <w:t>功能</w:t>
      </w:r>
      <w:r w:rsidR="00345646">
        <w:rPr>
          <w:rFonts w:hint="eastAsia"/>
        </w:rPr>
        <w:t>设计</w:t>
      </w:r>
      <w:bookmarkEnd w:id="10"/>
    </w:p>
    <w:p w14:paraId="1E82250F" w14:textId="77777777" w:rsidR="00554AC1" w:rsidRPr="00550052" w:rsidRDefault="00D864E6" w:rsidP="00114C80">
      <w:pPr>
        <w:pStyle w:val="2"/>
        <w:spacing w:line="360" w:lineRule="auto"/>
      </w:pPr>
      <w:bookmarkStart w:id="11" w:name="_Toc530647780"/>
      <w:r w:rsidRPr="00550052">
        <w:rPr>
          <w:rFonts w:hint="eastAsia"/>
        </w:rPr>
        <w:t>3.1</w:t>
      </w:r>
      <w:r w:rsidR="00642661" w:rsidRPr="00550052">
        <w:rPr>
          <w:rFonts w:hint="eastAsia"/>
        </w:rPr>
        <w:t>功能</w:t>
      </w:r>
      <w:bookmarkEnd w:id="11"/>
    </w:p>
    <w:p w14:paraId="01D47B3B" w14:textId="77777777" w:rsidR="00060F8E" w:rsidRPr="00550052" w:rsidRDefault="00060F8E" w:rsidP="00114C80">
      <w:pPr>
        <w:pStyle w:val="3"/>
        <w:spacing w:line="360" w:lineRule="auto"/>
        <w:rPr>
          <w:b w:val="0"/>
        </w:rPr>
      </w:pPr>
      <w:bookmarkStart w:id="12" w:name="_Toc530647781"/>
      <w:r w:rsidRPr="00550052">
        <w:rPr>
          <w:rFonts w:hint="eastAsia"/>
          <w:b w:val="0"/>
        </w:rPr>
        <w:t>3.</w:t>
      </w:r>
      <w:r w:rsidR="00D864E6" w:rsidRPr="00550052">
        <w:rPr>
          <w:b w:val="0"/>
        </w:rPr>
        <w:t>1</w:t>
      </w:r>
      <w:r w:rsidRPr="00550052">
        <w:rPr>
          <w:rFonts w:hint="eastAsia"/>
          <w:b w:val="0"/>
        </w:rPr>
        <w:t>.1</w:t>
      </w:r>
      <w:r w:rsidR="00BE6590" w:rsidRPr="00550052">
        <w:rPr>
          <w:rFonts w:hint="eastAsia"/>
          <w:b w:val="0"/>
        </w:rPr>
        <w:t>功能</w:t>
      </w:r>
      <w:r w:rsidR="00BE6590" w:rsidRPr="00550052">
        <w:rPr>
          <w:rFonts w:hint="eastAsia"/>
          <w:b w:val="0"/>
        </w:rPr>
        <w:t>XXX</w:t>
      </w:r>
      <w:bookmarkEnd w:id="12"/>
    </w:p>
    <w:p w14:paraId="4F88448C" w14:textId="77777777" w:rsidR="00BE6590" w:rsidRPr="00550052" w:rsidRDefault="00BE6590" w:rsidP="00BE6590">
      <w:r w:rsidRPr="00550052">
        <w:rPr>
          <w:rFonts w:hint="eastAsia"/>
        </w:rPr>
        <w:t>（文字描述、流程图）</w:t>
      </w:r>
    </w:p>
    <w:p w14:paraId="39BA9EF5" w14:textId="77777777" w:rsidR="00724D92" w:rsidRPr="00550052" w:rsidRDefault="00D864E6" w:rsidP="00114C80">
      <w:pPr>
        <w:pStyle w:val="2"/>
        <w:spacing w:line="360" w:lineRule="auto"/>
      </w:pPr>
      <w:bookmarkStart w:id="13" w:name="_Toc530647782"/>
      <w:r w:rsidRPr="00550052">
        <w:rPr>
          <w:rFonts w:hint="eastAsia"/>
        </w:rPr>
        <w:t>3.2</w:t>
      </w:r>
      <w:r w:rsidR="00724D92" w:rsidRPr="00550052">
        <w:rPr>
          <w:rFonts w:hint="eastAsia"/>
        </w:rPr>
        <w:t xml:space="preserve"> </w:t>
      </w:r>
      <w:r w:rsidR="00724D92" w:rsidRPr="00550052">
        <w:rPr>
          <w:rFonts w:hint="eastAsia"/>
        </w:rPr>
        <w:t>性能</w:t>
      </w:r>
      <w:bookmarkEnd w:id="13"/>
    </w:p>
    <w:p w14:paraId="4770DD4B" w14:textId="77777777" w:rsidR="00537A89" w:rsidRPr="00550052" w:rsidRDefault="00966AB3" w:rsidP="00966AB3">
      <w:r w:rsidRPr="00550052">
        <w:rPr>
          <w:rFonts w:hint="eastAsia"/>
        </w:rPr>
        <w:t>（如响应时间）</w:t>
      </w:r>
    </w:p>
    <w:p w14:paraId="5320C7C0" w14:textId="5C7A5EF3" w:rsidR="006928D8" w:rsidRPr="00550052" w:rsidRDefault="006928D8" w:rsidP="00A70219">
      <w:pPr>
        <w:pStyle w:val="3"/>
      </w:pPr>
      <w:bookmarkStart w:id="14" w:name="_Toc521465568"/>
      <w:bookmarkStart w:id="15" w:name="_Toc355281026"/>
      <w:bookmarkStart w:id="16" w:name="_Toc530647783"/>
      <w:r w:rsidRPr="00550052">
        <w:rPr>
          <w:rFonts w:hint="eastAsia"/>
          <w:b w:val="0"/>
        </w:rPr>
        <w:t>3</w:t>
      </w:r>
      <w:r w:rsidR="00D864E6" w:rsidRPr="00550052">
        <w:rPr>
          <w:b w:val="0"/>
        </w:rPr>
        <w:t>.3</w:t>
      </w:r>
      <w:r w:rsidRPr="00550052">
        <w:rPr>
          <w:rFonts w:hint="eastAsia"/>
        </w:rPr>
        <w:t>算法</w:t>
      </w:r>
      <w:bookmarkEnd w:id="14"/>
      <w:bookmarkEnd w:id="15"/>
      <w:bookmarkEnd w:id="16"/>
      <w:r w:rsidR="00A70219" w:rsidRPr="00550052">
        <w:rPr>
          <w:rFonts w:hint="eastAsia"/>
        </w:rPr>
        <w:t>（可选）</w:t>
      </w:r>
    </w:p>
    <w:p w14:paraId="2B9BF8AD" w14:textId="77777777" w:rsidR="00A1309B" w:rsidRPr="00550052" w:rsidRDefault="00A1309B" w:rsidP="007D5A3C">
      <w:pPr>
        <w:pStyle w:val="2"/>
      </w:pPr>
      <w:bookmarkStart w:id="17" w:name="_Toc530647784"/>
      <w:r w:rsidRPr="00550052">
        <w:rPr>
          <w:rFonts w:hint="eastAsia"/>
        </w:rPr>
        <w:t>3.</w:t>
      </w:r>
      <w:r w:rsidR="00D864E6" w:rsidRPr="00550052">
        <w:t>4</w:t>
      </w:r>
      <w:r w:rsidRPr="00550052">
        <w:rPr>
          <w:rFonts w:hint="eastAsia"/>
        </w:rPr>
        <w:t>接口</w:t>
      </w:r>
      <w:bookmarkEnd w:id="17"/>
    </w:p>
    <w:p w14:paraId="199FDC37" w14:textId="34B949A3" w:rsidR="00A1309B" w:rsidRPr="00550052" w:rsidRDefault="00A70219" w:rsidP="00A1309B">
      <w:r w:rsidRPr="00550052">
        <w:rPr>
          <w:rFonts w:hint="eastAsia"/>
        </w:rPr>
        <w:t>（如</w:t>
      </w:r>
      <w:r w:rsidR="006A1B7F" w:rsidRPr="00550052">
        <w:rPr>
          <w:rFonts w:hint="eastAsia"/>
        </w:rPr>
        <w:t>数据库接口</w:t>
      </w:r>
      <w:r w:rsidRPr="00550052">
        <w:rPr>
          <w:rFonts w:hint="eastAsia"/>
        </w:rPr>
        <w:t>）</w:t>
      </w:r>
      <w:r w:rsidR="004349D4" w:rsidRPr="00550052">
        <w:rPr>
          <w:rFonts w:hint="eastAsia"/>
        </w:rPr>
        <w:t xml:space="preserve"> </w:t>
      </w:r>
    </w:p>
    <w:p w14:paraId="59FEAEAB" w14:textId="4F276A20" w:rsidR="009213CE" w:rsidRPr="00550052" w:rsidRDefault="00D864E6" w:rsidP="00A70219">
      <w:pPr>
        <w:pStyle w:val="2"/>
      </w:pPr>
      <w:bookmarkStart w:id="18" w:name="_Toc521465571"/>
      <w:bookmarkStart w:id="19" w:name="_Toc355281033"/>
      <w:bookmarkStart w:id="20" w:name="_Toc530647785"/>
      <w:r w:rsidRPr="00550052">
        <w:rPr>
          <w:rFonts w:hint="eastAsia"/>
        </w:rPr>
        <w:t>3.5</w:t>
      </w:r>
      <w:r w:rsidR="009213CE" w:rsidRPr="00550052">
        <w:rPr>
          <w:rFonts w:hint="eastAsia"/>
        </w:rPr>
        <w:t>存储分配</w:t>
      </w:r>
      <w:bookmarkEnd w:id="18"/>
      <w:bookmarkEnd w:id="19"/>
      <w:bookmarkEnd w:id="20"/>
      <w:r w:rsidR="00A70219" w:rsidRPr="00550052">
        <w:rPr>
          <w:rFonts w:hint="eastAsia"/>
        </w:rPr>
        <w:t>（可选）</w:t>
      </w:r>
    </w:p>
    <w:p w14:paraId="1A7FBE59" w14:textId="77777777" w:rsidR="00E06119" w:rsidRPr="00550052" w:rsidRDefault="00D864E6" w:rsidP="00E06119">
      <w:pPr>
        <w:pStyle w:val="2"/>
      </w:pPr>
      <w:bookmarkStart w:id="21" w:name="_Toc521465572"/>
      <w:bookmarkStart w:id="22" w:name="_Toc355281034"/>
      <w:bookmarkStart w:id="23" w:name="_Toc530647786"/>
      <w:r w:rsidRPr="00550052">
        <w:rPr>
          <w:rFonts w:hint="eastAsia"/>
        </w:rPr>
        <w:t>3.6</w:t>
      </w:r>
      <w:r w:rsidR="00E06119" w:rsidRPr="00550052">
        <w:rPr>
          <w:rFonts w:hint="eastAsia"/>
        </w:rPr>
        <w:t>注释设计</w:t>
      </w:r>
      <w:bookmarkEnd w:id="21"/>
      <w:bookmarkEnd w:id="22"/>
      <w:bookmarkEnd w:id="23"/>
    </w:p>
    <w:p w14:paraId="1A7837D3" w14:textId="0C9FACEF" w:rsidR="00E06119" w:rsidRPr="00550052" w:rsidRDefault="009D5F18" w:rsidP="009D5F18">
      <w:pPr>
        <w:spacing w:line="360" w:lineRule="auto"/>
        <w:ind w:left="780"/>
        <w:jc w:val="left"/>
        <w:rPr>
          <w:iCs/>
        </w:rPr>
      </w:pPr>
      <w:r w:rsidRPr="00550052">
        <w:rPr>
          <w:rFonts w:hint="eastAsia"/>
          <w:iCs/>
        </w:rPr>
        <w:t>（加在模块首部的注释、</w:t>
      </w:r>
      <w:r w:rsidR="00E06119" w:rsidRPr="00550052">
        <w:rPr>
          <w:rFonts w:hint="eastAsia"/>
          <w:iCs/>
        </w:rPr>
        <w:t>加在各分枝点处的注释</w:t>
      </w:r>
      <w:r w:rsidRPr="00550052">
        <w:rPr>
          <w:rFonts w:hint="eastAsia"/>
          <w:iCs/>
        </w:rPr>
        <w:t>、</w:t>
      </w:r>
      <w:r w:rsidR="00E06119" w:rsidRPr="00550052">
        <w:rPr>
          <w:rFonts w:hint="eastAsia"/>
          <w:iCs/>
        </w:rPr>
        <w:t>介绍走到此部分的条件</w:t>
      </w:r>
      <w:r w:rsidRPr="00550052">
        <w:rPr>
          <w:rFonts w:hint="eastAsia"/>
          <w:iCs/>
        </w:rPr>
        <w:t>、</w:t>
      </w:r>
      <w:r w:rsidR="00E06119" w:rsidRPr="00550052">
        <w:rPr>
          <w:rFonts w:hint="eastAsia"/>
          <w:iCs/>
        </w:rPr>
        <w:t>对各变量的功能、范围、缺省条件等所加的注释</w:t>
      </w:r>
      <w:r w:rsidRPr="00550052">
        <w:rPr>
          <w:rFonts w:hint="eastAsia"/>
          <w:iCs/>
        </w:rPr>
        <w:t>、</w:t>
      </w:r>
      <w:r w:rsidR="00E06119" w:rsidRPr="00550052">
        <w:rPr>
          <w:rFonts w:hint="eastAsia"/>
          <w:iCs/>
        </w:rPr>
        <w:t>对重要的变量，尤其是全局变量一定要这样。对使用的逻辑所加的注释等等。在逻辑前面添加介绍。</w:t>
      </w:r>
      <w:r w:rsidRPr="00550052">
        <w:rPr>
          <w:rFonts w:hint="eastAsia"/>
          <w:iCs/>
        </w:rPr>
        <w:t>）</w:t>
      </w:r>
    </w:p>
    <w:p w14:paraId="21DCAB13" w14:textId="51D4F72D" w:rsidR="00724D92" w:rsidRPr="00550052" w:rsidRDefault="00D864E6" w:rsidP="009D5F18">
      <w:pPr>
        <w:pStyle w:val="2"/>
      </w:pPr>
      <w:bookmarkStart w:id="24" w:name="_Toc355281035"/>
      <w:bookmarkStart w:id="25" w:name="_Toc530647787"/>
      <w:r w:rsidRPr="00550052">
        <w:rPr>
          <w:rFonts w:hint="eastAsia"/>
        </w:rPr>
        <w:t>3.7</w:t>
      </w:r>
      <w:r w:rsidR="00196E72" w:rsidRPr="00550052">
        <w:rPr>
          <w:rFonts w:hint="eastAsia"/>
        </w:rPr>
        <w:t>限制条件</w:t>
      </w:r>
      <w:bookmarkEnd w:id="24"/>
      <w:bookmarkEnd w:id="25"/>
    </w:p>
    <w:sectPr w:rsidR="00724D92" w:rsidRPr="00550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8"/>
    <w:multiLevelType w:val="multilevel"/>
    <w:tmpl w:val="0000000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987"/>
        </w:tabs>
        <w:ind w:left="987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0000000F"/>
    <w:multiLevelType w:val="multilevel"/>
    <w:tmpl w:val="0000000F"/>
    <w:lvl w:ilvl="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9151139"/>
    <w:multiLevelType w:val="multilevel"/>
    <w:tmpl w:val="581CAD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3FC2B5F"/>
    <w:multiLevelType w:val="hybridMultilevel"/>
    <w:tmpl w:val="35F44C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1B17EE9"/>
    <w:multiLevelType w:val="multilevel"/>
    <w:tmpl w:val="31B17EE9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EBC743D"/>
    <w:multiLevelType w:val="hybridMultilevel"/>
    <w:tmpl w:val="5AA842A8"/>
    <w:lvl w:ilvl="0" w:tplc="222C4B6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4587C39"/>
    <w:multiLevelType w:val="singleLevel"/>
    <w:tmpl w:val="54587C39"/>
    <w:lvl w:ilvl="0">
      <w:start w:val="1"/>
      <w:numFmt w:val="decimal"/>
      <w:suff w:val="nothing"/>
      <w:lvlText w:val="%1."/>
      <w:lvlJc w:val="left"/>
    </w:lvl>
  </w:abstractNum>
  <w:abstractNum w:abstractNumId="9">
    <w:nsid w:val="545889ED"/>
    <w:multiLevelType w:val="singleLevel"/>
    <w:tmpl w:val="545889ED"/>
    <w:lvl w:ilvl="0">
      <w:start w:val="1"/>
      <w:numFmt w:val="decimal"/>
      <w:suff w:val="nothing"/>
      <w:lvlText w:val="%1."/>
      <w:lvlJc w:val="left"/>
    </w:lvl>
  </w:abstractNum>
  <w:abstractNum w:abstractNumId="10">
    <w:nsid w:val="5458930D"/>
    <w:multiLevelType w:val="singleLevel"/>
    <w:tmpl w:val="5458930D"/>
    <w:lvl w:ilvl="0">
      <w:start w:val="1"/>
      <w:numFmt w:val="decimal"/>
      <w:suff w:val="nothing"/>
      <w:lvlText w:val="%1."/>
      <w:lvlJc w:val="left"/>
    </w:lvl>
  </w:abstractNum>
  <w:abstractNum w:abstractNumId="11">
    <w:nsid w:val="54589A10"/>
    <w:multiLevelType w:val="singleLevel"/>
    <w:tmpl w:val="54589A10"/>
    <w:lvl w:ilvl="0">
      <w:start w:val="1"/>
      <w:numFmt w:val="decimal"/>
      <w:suff w:val="nothing"/>
      <w:lvlText w:val="%1."/>
      <w:lvlJc w:val="left"/>
    </w:lvl>
  </w:abstractNum>
  <w:abstractNum w:abstractNumId="12">
    <w:nsid w:val="54598752"/>
    <w:multiLevelType w:val="multilevel"/>
    <w:tmpl w:val="BC0252CC"/>
    <w:lvl w:ilvl="0">
      <w:start w:val="1"/>
      <w:numFmt w:val="decimal"/>
      <w:suff w:val="nothing"/>
      <w:lvlText w:val="%1."/>
      <w:lvlJc w:val="left"/>
    </w:lvl>
    <w:lvl w:ilvl="1">
      <w:start w:val="2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5459BBD4"/>
    <w:multiLevelType w:val="multilevel"/>
    <w:tmpl w:val="39F4A412"/>
    <w:lvl w:ilvl="0">
      <w:start w:val="1"/>
      <w:numFmt w:val="decimal"/>
      <w:suff w:val="nothing"/>
      <w:lvlText w:val="%1."/>
      <w:lvlJc w:val="left"/>
    </w:lvl>
    <w:lvl w:ilvl="1">
      <w:start w:val="2"/>
      <w:numFmt w:val="decimal"/>
      <w:isLgl/>
      <w:lvlText w:val="%1.%2"/>
      <w:lvlJc w:val="left"/>
      <w:pPr>
        <w:ind w:left="825" w:hanging="8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5461F263"/>
    <w:multiLevelType w:val="singleLevel"/>
    <w:tmpl w:val="5461F263"/>
    <w:lvl w:ilvl="0">
      <w:start w:val="1"/>
      <w:numFmt w:val="decimal"/>
      <w:suff w:val="nothing"/>
      <w:lvlText w:val="（%1）"/>
      <w:lvlJc w:val="left"/>
    </w:lvl>
  </w:abstractNum>
  <w:abstractNum w:abstractNumId="15">
    <w:nsid w:val="5461F341"/>
    <w:multiLevelType w:val="singleLevel"/>
    <w:tmpl w:val="5461F341"/>
    <w:lvl w:ilvl="0">
      <w:start w:val="1"/>
      <w:numFmt w:val="decimal"/>
      <w:suff w:val="nothing"/>
      <w:lvlText w:val="（%1）"/>
      <w:lvlJc w:val="left"/>
    </w:lvl>
  </w:abstractNum>
  <w:abstractNum w:abstractNumId="16">
    <w:nsid w:val="5461F5B1"/>
    <w:multiLevelType w:val="singleLevel"/>
    <w:tmpl w:val="5461F5B1"/>
    <w:lvl w:ilvl="0">
      <w:start w:val="1"/>
      <w:numFmt w:val="decimal"/>
      <w:suff w:val="nothing"/>
      <w:lvlText w:val="（%1）"/>
      <w:lvlJc w:val="left"/>
    </w:lvl>
  </w:abstractNum>
  <w:abstractNum w:abstractNumId="17">
    <w:nsid w:val="5461F707"/>
    <w:multiLevelType w:val="singleLevel"/>
    <w:tmpl w:val="5461F707"/>
    <w:lvl w:ilvl="0">
      <w:start w:val="1"/>
      <w:numFmt w:val="decimal"/>
      <w:suff w:val="nothing"/>
      <w:lvlText w:val="（%1）"/>
      <w:lvlJc w:val="left"/>
    </w:lvl>
  </w:abstractNum>
  <w:abstractNum w:abstractNumId="18">
    <w:nsid w:val="55166711"/>
    <w:multiLevelType w:val="singleLevel"/>
    <w:tmpl w:val="55166711"/>
    <w:lvl w:ilvl="0">
      <w:start w:val="1"/>
      <w:numFmt w:val="decimal"/>
      <w:suff w:val="nothing"/>
      <w:lvlText w:val="（%1）"/>
      <w:lvlJc w:val="left"/>
    </w:lvl>
  </w:abstractNum>
  <w:abstractNum w:abstractNumId="19">
    <w:nsid w:val="6E3D70E6"/>
    <w:multiLevelType w:val="hybridMultilevel"/>
    <w:tmpl w:val="29CCC184"/>
    <w:lvl w:ilvl="0" w:tplc="98823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9"/>
  </w:num>
  <w:num w:numId="7">
    <w:abstractNumId w:val="13"/>
  </w:num>
  <w:num w:numId="8">
    <w:abstractNumId w:val="8"/>
  </w:num>
  <w:num w:numId="9">
    <w:abstractNumId w:val="10"/>
  </w:num>
  <w:num w:numId="10">
    <w:abstractNumId w:val="11"/>
  </w:num>
  <w:num w:numId="11">
    <w:abstractNumId w:val="12"/>
  </w:num>
  <w:num w:numId="12">
    <w:abstractNumId w:val="6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5"/>
  </w:num>
  <w:num w:numId="19">
    <w:abstractNumId w:val="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329"/>
    <w:rsid w:val="00000F7C"/>
    <w:rsid w:val="00044ADB"/>
    <w:rsid w:val="00060F8E"/>
    <w:rsid w:val="00064F53"/>
    <w:rsid w:val="000C4993"/>
    <w:rsid w:val="000D7535"/>
    <w:rsid w:val="00110EB9"/>
    <w:rsid w:val="00114C80"/>
    <w:rsid w:val="00117FF9"/>
    <w:rsid w:val="00132CD8"/>
    <w:rsid w:val="001814D2"/>
    <w:rsid w:val="00192A17"/>
    <w:rsid w:val="00196E72"/>
    <w:rsid w:val="001E2298"/>
    <w:rsid w:val="001E2D90"/>
    <w:rsid w:val="00210457"/>
    <w:rsid w:val="002430B3"/>
    <w:rsid w:val="00263373"/>
    <w:rsid w:val="0029385B"/>
    <w:rsid w:val="002C3BB9"/>
    <w:rsid w:val="002E1FF3"/>
    <w:rsid w:val="00320680"/>
    <w:rsid w:val="00340C4E"/>
    <w:rsid w:val="00345646"/>
    <w:rsid w:val="00375DC6"/>
    <w:rsid w:val="003B6B32"/>
    <w:rsid w:val="003F5999"/>
    <w:rsid w:val="003F7C9E"/>
    <w:rsid w:val="00400ECD"/>
    <w:rsid w:val="004349D4"/>
    <w:rsid w:val="0048658E"/>
    <w:rsid w:val="00497329"/>
    <w:rsid w:val="004B7526"/>
    <w:rsid w:val="00537A89"/>
    <w:rsid w:val="00550052"/>
    <w:rsid w:val="00554AC1"/>
    <w:rsid w:val="00581D47"/>
    <w:rsid w:val="005851A0"/>
    <w:rsid w:val="005B27F9"/>
    <w:rsid w:val="005C0575"/>
    <w:rsid w:val="005C6524"/>
    <w:rsid w:val="005C69F3"/>
    <w:rsid w:val="005C7C13"/>
    <w:rsid w:val="006146C6"/>
    <w:rsid w:val="00621A14"/>
    <w:rsid w:val="0063627E"/>
    <w:rsid w:val="00642661"/>
    <w:rsid w:val="00647A61"/>
    <w:rsid w:val="00664855"/>
    <w:rsid w:val="006745EB"/>
    <w:rsid w:val="00684A99"/>
    <w:rsid w:val="006928D8"/>
    <w:rsid w:val="006A1B7F"/>
    <w:rsid w:val="006B34B7"/>
    <w:rsid w:val="006B3535"/>
    <w:rsid w:val="006B4B0B"/>
    <w:rsid w:val="006C3B1F"/>
    <w:rsid w:val="006D3B96"/>
    <w:rsid w:val="0070375D"/>
    <w:rsid w:val="00706903"/>
    <w:rsid w:val="00724D92"/>
    <w:rsid w:val="00766627"/>
    <w:rsid w:val="00786195"/>
    <w:rsid w:val="007D5A3C"/>
    <w:rsid w:val="007E1CF1"/>
    <w:rsid w:val="007F3E9F"/>
    <w:rsid w:val="008043B9"/>
    <w:rsid w:val="00852AC9"/>
    <w:rsid w:val="00865D07"/>
    <w:rsid w:val="00872715"/>
    <w:rsid w:val="00887E08"/>
    <w:rsid w:val="00894EC2"/>
    <w:rsid w:val="009213CE"/>
    <w:rsid w:val="00966AB3"/>
    <w:rsid w:val="009A51E8"/>
    <w:rsid w:val="009B5211"/>
    <w:rsid w:val="009D5F18"/>
    <w:rsid w:val="00A1309B"/>
    <w:rsid w:val="00A1411D"/>
    <w:rsid w:val="00A156CA"/>
    <w:rsid w:val="00A26FEB"/>
    <w:rsid w:val="00A352E0"/>
    <w:rsid w:val="00A70219"/>
    <w:rsid w:val="00AA7A1D"/>
    <w:rsid w:val="00AD312B"/>
    <w:rsid w:val="00AE7B08"/>
    <w:rsid w:val="00B130E9"/>
    <w:rsid w:val="00B310F8"/>
    <w:rsid w:val="00B43382"/>
    <w:rsid w:val="00B50CD7"/>
    <w:rsid w:val="00BE6590"/>
    <w:rsid w:val="00C61FF2"/>
    <w:rsid w:val="00CD64D6"/>
    <w:rsid w:val="00CE6578"/>
    <w:rsid w:val="00D259C3"/>
    <w:rsid w:val="00D62D7E"/>
    <w:rsid w:val="00D7190F"/>
    <w:rsid w:val="00D864E6"/>
    <w:rsid w:val="00DA3DDA"/>
    <w:rsid w:val="00E06119"/>
    <w:rsid w:val="00E16839"/>
    <w:rsid w:val="00E16E2C"/>
    <w:rsid w:val="00E232C9"/>
    <w:rsid w:val="00E37F5A"/>
    <w:rsid w:val="00E9242E"/>
    <w:rsid w:val="00E9720B"/>
    <w:rsid w:val="00EA312E"/>
    <w:rsid w:val="00EF63B1"/>
    <w:rsid w:val="00FB5386"/>
    <w:rsid w:val="00FC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0A0A7"/>
  <w15:chartTrackingRefBased/>
  <w15:docId w15:val="{0B76D430-BD40-461D-B9C5-E437C1A62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1F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41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41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11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141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1411D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1FF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50CD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50CD7"/>
  </w:style>
  <w:style w:type="paragraph" w:styleId="30">
    <w:name w:val="toc 3"/>
    <w:basedOn w:val="a"/>
    <w:next w:val="a"/>
    <w:autoRedefine/>
    <w:uiPriority w:val="39"/>
    <w:unhideWhenUsed/>
    <w:rsid w:val="00B50CD7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B50CD7"/>
    <w:pPr>
      <w:ind w:leftChars="200" w:left="420"/>
    </w:pPr>
  </w:style>
  <w:style w:type="character" w:styleId="a4">
    <w:name w:val="Hyperlink"/>
    <w:basedOn w:val="a0"/>
    <w:uiPriority w:val="99"/>
    <w:unhideWhenUsed/>
    <w:rsid w:val="00B50CD7"/>
    <w:rPr>
      <w:color w:val="0563C1" w:themeColor="hyperlink"/>
      <w:u w:val="single"/>
    </w:rPr>
  </w:style>
  <w:style w:type="paragraph" w:customStyle="1" w:styleId="xl24">
    <w:name w:val="xl24"/>
    <w:basedOn w:val="a"/>
    <w:rsid w:val="00000F7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Cs w:val="21"/>
    </w:rPr>
  </w:style>
  <w:style w:type="paragraph" w:styleId="a5">
    <w:name w:val="Normal (Web)"/>
    <w:basedOn w:val="a"/>
    <w:rsid w:val="005B27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3A6F2-6077-447B-AEA0-1A834CD71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293</Words>
  <Characters>1672</Characters>
  <Application>Microsoft Office Word</Application>
  <DocSecurity>0</DocSecurity>
  <Lines>13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1.引言</vt:lpstr>
      <vt:lpstr>        编写目的</vt:lpstr>
      <vt:lpstr>    背景</vt:lpstr>
      <vt:lpstr>    定义</vt:lpstr>
      <vt:lpstr>    参考资料</vt:lpstr>
      <vt:lpstr>程序系统的结构</vt:lpstr>
      <vt:lpstr>    程序系统结构</vt:lpstr>
      <vt:lpstr>    2.2   程序结构模块描述</vt:lpstr>
      <vt:lpstr>        2.2.1 模块XXX</vt:lpstr>
      <vt:lpstr>3.功能设计</vt:lpstr>
      <vt:lpstr>    3.1功能</vt:lpstr>
      <vt:lpstr>        3.1.1功能XXX</vt:lpstr>
      <vt:lpstr>    3.2 性能</vt:lpstr>
      <vt:lpstr>        3.3算法（可选）</vt:lpstr>
      <vt:lpstr>    3.4接口</vt:lpstr>
      <vt:lpstr>    3.5存储分配（可选）</vt:lpstr>
      <vt:lpstr>    3.6注释设计</vt:lpstr>
      <vt:lpstr>    3.7限制条件</vt:lpstr>
    </vt:vector>
  </TitlesOfParts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</dc:creator>
  <cp:keywords/>
  <dc:description/>
  <cp:lastModifiedBy>H LYJ</cp:lastModifiedBy>
  <cp:revision>109</cp:revision>
  <dcterms:created xsi:type="dcterms:W3CDTF">2015-12-06T14:08:00Z</dcterms:created>
  <dcterms:modified xsi:type="dcterms:W3CDTF">2019-11-26T11:27:00Z</dcterms:modified>
</cp:coreProperties>
</file>